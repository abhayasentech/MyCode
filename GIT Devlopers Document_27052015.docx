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072381" w14:textId="77777777" w:rsidR="00D1563E" w:rsidRPr="00CC496D" w:rsidRDefault="00D1563E" w:rsidP="000B7F93">
      <w:pPr>
        <w:tabs>
          <w:tab w:val="left" w:pos="450"/>
        </w:tabs>
        <w:ind w:left="0"/>
        <w:rPr>
          <w:rFonts w:cs="Arial"/>
          <w:b/>
        </w:rPr>
      </w:pPr>
      <w:bookmarkStart w:id="0" w:name="_GoBack"/>
      <w:bookmarkEnd w:id="0"/>
    </w:p>
    <w:p w14:paraId="2FE9F464" w14:textId="77777777" w:rsidR="000C0CC1" w:rsidRPr="007757AA" w:rsidRDefault="00ED297D" w:rsidP="000B7F93">
      <w:pPr>
        <w:tabs>
          <w:tab w:val="left" w:pos="450"/>
        </w:tabs>
        <w:ind w:left="0"/>
        <w:rPr>
          <w:rFonts w:cs="Arial"/>
        </w:rPr>
      </w:pPr>
      <w:r w:rsidRPr="007757AA">
        <w:rPr>
          <w:rFonts w:cs="Arial"/>
          <w:noProof/>
        </w:rPr>
        <mc:AlternateContent>
          <mc:Choice Requires="wps">
            <w:drawing>
              <wp:anchor distT="0" distB="0" distL="114300" distR="114300" simplePos="0" relativeHeight="251651072" behindDoc="0" locked="0" layoutInCell="1" allowOverlap="1" wp14:anchorId="2FCFAEDD" wp14:editId="4D741B04">
                <wp:simplePos x="0" y="0"/>
                <wp:positionH relativeFrom="column">
                  <wp:posOffset>3182587</wp:posOffset>
                </wp:positionH>
                <wp:positionV relativeFrom="paragraph">
                  <wp:posOffset>-807521</wp:posOffset>
                </wp:positionV>
                <wp:extent cx="3572230" cy="697342"/>
                <wp:effectExtent l="0" t="0" r="9525" b="7620"/>
                <wp:wrapNone/>
                <wp:docPr id="3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2230" cy="69734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C15AC52" w14:textId="77777777" w:rsidR="004573AB" w:rsidRDefault="004573AB" w:rsidP="00640385">
                            <w:pPr>
                              <w:ind w:left="0" w:right="93"/>
                              <w:jc w:val="right"/>
                            </w:pPr>
                            <w:r>
                              <w:rPr>
                                <w:noProof/>
                              </w:rPr>
                              <w:drawing>
                                <wp:inline distT="0" distB="0" distL="0" distR="0" wp14:anchorId="07780542" wp14:editId="226E7711">
                                  <wp:extent cx="3277590" cy="533531"/>
                                  <wp:effectExtent l="0" t="0" r="0" b="0"/>
                                  <wp:docPr id="14" name="Picture 5" descr="cid:image001.png@01D03F4F.E69DEC60"/>
                                  <wp:cNvGraphicFramePr/>
                                  <a:graphic xmlns:a="http://schemas.openxmlformats.org/drawingml/2006/main">
                                    <a:graphicData uri="http://schemas.openxmlformats.org/drawingml/2006/picture">
                                      <pic:pic xmlns:pic="http://schemas.openxmlformats.org/drawingml/2006/picture">
                                        <pic:nvPicPr>
                                          <pic:cNvPr id="1" name="Picture 5" descr="cid:image001.png@01D03F4F.E69DEC60"/>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268" cy="579871"/>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CFAEDD" id="_x0000_t202" coordsize="21600,21600" o:spt="202" path="m,l,21600r21600,l21600,xe">
                <v:stroke joinstyle="miter"/>
                <v:path gradientshapeok="t" o:connecttype="rect"/>
              </v:shapetype>
              <v:shape id="Text Box 3" o:spid="_x0000_s1026" type="#_x0000_t202" style="position:absolute;margin-left:250.6pt;margin-top:-63.6pt;width:281.3pt;height:54.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" stroked="f">
                <v:textbox>
                  <w:txbxContent>
                    <w:p w14:paraId="2C15AC52" w14:textId="77777777" w:rsidR="004573AB" w:rsidRDefault="004573AB" w:rsidP="00640385">
                      <w:pPr>
                        <w:ind w:left="0" w:right="93"/>
                        <w:jc w:val="right"/>
                      </w:pPr>
                      <w:r>
                        <w:rPr>
                          <w:noProof/>
                        </w:rPr>
                        <w:drawing>
                          <wp:inline distT="0" distB="0" distL="0" distR="0" wp14:anchorId="07780542" wp14:editId="226E7711">
                            <wp:extent cx="3277590" cy="533531"/>
                            <wp:effectExtent l="0" t="0" r="0" b="0"/>
                            <wp:docPr id="14" name="Picture 5" descr="cid:image001.png@01D03F4F.E69DEC60"/>
                            <wp:cNvGraphicFramePr/>
                            <a:graphic xmlns:a="http://schemas.openxmlformats.org/drawingml/2006/main">
                              <a:graphicData uri="http://schemas.openxmlformats.org/drawingml/2006/picture">
                                <pic:pic xmlns:pic="http://schemas.openxmlformats.org/drawingml/2006/picture">
                                  <pic:nvPicPr>
                                    <pic:cNvPr id="1" name="Picture 5" descr="cid:image001.png@01D03F4F.E69DEC60"/>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268" cy="579871"/>
                                    </a:xfrm>
                                    <a:prstGeom prst="rect">
                                      <a:avLst/>
                                    </a:prstGeom>
                                    <a:noFill/>
                                    <a:ln>
                                      <a:noFill/>
                                    </a:ln>
                                  </pic:spPr>
                                </pic:pic>
                              </a:graphicData>
                            </a:graphic>
                          </wp:inline>
                        </w:drawing>
                      </w:r>
                    </w:p>
                  </w:txbxContent>
                </v:textbox>
              </v:shape>
            </w:pict>
          </mc:Fallback>
        </mc:AlternateContent>
      </w:r>
      <w:r w:rsidR="00443C91" w:rsidRPr="007757AA">
        <w:rPr>
          <w:rFonts w:cs="Arial"/>
        </w:rPr>
        <w:tab/>
      </w:r>
      <w:r w:rsidR="00443C91" w:rsidRPr="007757AA">
        <w:rPr>
          <w:rFonts w:cs="Arial"/>
        </w:rPr>
        <w:tab/>
      </w:r>
      <w:r w:rsidR="00443C91" w:rsidRPr="007757AA">
        <w:rPr>
          <w:rFonts w:cs="Arial"/>
        </w:rPr>
        <w:tab/>
      </w:r>
      <w:r w:rsidR="00443C91" w:rsidRPr="007757AA">
        <w:rPr>
          <w:rFonts w:cs="Arial"/>
        </w:rPr>
        <w:tab/>
      </w:r>
    </w:p>
    <w:p w14:paraId="3D5162B7" w14:textId="77777777" w:rsidR="000C0CC1" w:rsidRPr="007757AA" w:rsidRDefault="000C0CC1" w:rsidP="000B7F93">
      <w:pPr>
        <w:tabs>
          <w:tab w:val="left" w:pos="450"/>
        </w:tabs>
        <w:ind w:left="0"/>
        <w:rPr>
          <w:rFonts w:cs="Arial"/>
        </w:rPr>
      </w:pPr>
    </w:p>
    <w:p w14:paraId="7644DDC5" w14:textId="77777777" w:rsidR="000C0CC1" w:rsidRPr="007757AA" w:rsidRDefault="000C0CC1" w:rsidP="000B7F93">
      <w:pPr>
        <w:tabs>
          <w:tab w:val="left" w:pos="450"/>
        </w:tabs>
        <w:ind w:left="0"/>
        <w:rPr>
          <w:rFonts w:cs="Arial"/>
        </w:rPr>
      </w:pPr>
    </w:p>
    <w:p w14:paraId="4AFCBFDC" w14:textId="77777777" w:rsidR="000C0CC1" w:rsidRPr="007757AA" w:rsidRDefault="000C0CC1" w:rsidP="000B7F93">
      <w:pPr>
        <w:tabs>
          <w:tab w:val="left" w:pos="450"/>
        </w:tabs>
        <w:ind w:left="0"/>
        <w:rPr>
          <w:rFonts w:cs="Arial"/>
        </w:rPr>
      </w:pPr>
    </w:p>
    <w:p w14:paraId="5D5926F9" w14:textId="77777777" w:rsidR="000C0CC1" w:rsidRPr="007757AA" w:rsidRDefault="000C0CC1" w:rsidP="000B7F93">
      <w:pPr>
        <w:tabs>
          <w:tab w:val="left" w:pos="450"/>
        </w:tabs>
        <w:ind w:left="0"/>
        <w:rPr>
          <w:rFonts w:cs="Arial"/>
        </w:rPr>
      </w:pPr>
    </w:p>
    <w:p w14:paraId="4039064F" w14:textId="77777777" w:rsidR="000C0CC1" w:rsidRPr="007757AA" w:rsidRDefault="000C0CC1" w:rsidP="000B7F93">
      <w:pPr>
        <w:tabs>
          <w:tab w:val="left" w:pos="450"/>
        </w:tabs>
        <w:ind w:left="0"/>
        <w:rPr>
          <w:rFonts w:cs="Arial"/>
        </w:rPr>
      </w:pPr>
    </w:p>
    <w:p w14:paraId="66B3D518" w14:textId="77777777" w:rsidR="00DA0B71" w:rsidRPr="007757AA" w:rsidRDefault="00DA0B71" w:rsidP="000B7F93">
      <w:pPr>
        <w:tabs>
          <w:tab w:val="left" w:pos="450"/>
        </w:tabs>
        <w:ind w:left="0"/>
        <w:rPr>
          <w:rFonts w:cs="Arial"/>
        </w:rPr>
      </w:pPr>
    </w:p>
    <w:p w14:paraId="1C02F61A" w14:textId="77777777" w:rsidR="00DA0B71" w:rsidRPr="007757AA" w:rsidRDefault="007B1EB6" w:rsidP="000B7F93">
      <w:pPr>
        <w:pStyle w:val="Style1"/>
        <w:tabs>
          <w:tab w:val="left" w:pos="450"/>
        </w:tabs>
        <w:ind w:left="0"/>
        <w:rPr>
          <w:rFonts w:ascii="Arial" w:hAnsi="Arial" w:cs="Arial"/>
        </w:rPr>
      </w:pPr>
      <w:r w:rsidRPr="007757AA">
        <w:rPr>
          <w:rFonts w:cs="Arial"/>
          <w:noProof/>
        </w:rPr>
        <mc:AlternateContent>
          <mc:Choice Requires="wps">
            <w:drawing>
              <wp:anchor distT="0" distB="0" distL="114300" distR="114300" simplePos="0" relativeHeight="251694080" behindDoc="0" locked="0" layoutInCell="1" allowOverlap="1" wp14:anchorId="7A3D5446" wp14:editId="1DD6E9E2">
                <wp:simplePos x="0" y="0"/>
                <wp:positionH relativeFrom="margin">
                  <wp:align>right</wp:align>
                </wp:positionH>
                <wp:positionV relativeFrom="paragraph">
                  <wp:posOffset>871855</wp:posOffset>
                </wp:positionV>
                <wp:extent cx="5848350" cy="1066800"/>
                <wp:effectExtent l="0" t="0" r="0" b="0"/>
                <wp:wrapNone/>
                <wp:docPr id="6"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1066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C4E19A2" w14:textId="59884AED" w:rsidR="004573AB" w:rsidRPr="00807EDC" w:rsidRDefault="004573AB" w:rsidP="004F2EC0">
                            <w:pPr>
                              <w:jc w:val="center"/>
                              <w:rPr>
                                <w:rFonts w:ascii="Trebuchet MS" w:hAnsi="Trebuchet MS"/>
                                <w:sz w:val="48"/>
                              </w:rPr>
                            </w:pPr>
                            <w:r>
                              <w:rPr>
                                <w:rFonts w:ascii="Trebuchet MS" w:hAnsi="Trebuchet MS"/>
                                <w:color w:val="808080"/>
                                <w:sz w:val="48"/>
                                <w:szCs w:val="80"/>
                              </w:rPr>
                              <w:t>Asentech GIT Developers Guide</w:t>
                            </w:r>
                          </w:p>
                          <w:p w14:paraId="7B3A1A1D" w14:textId="77777777" w:rsidR="004573AB" w:rsidRPr="00CC496D" w:rsidRDefault="004573AB" w:rsidP="00CF16D4">
                            <w:pPr>
                              <w:spacing w:line="480" w:lineRule="auto"/>
                              <w:ind w:left="0"/>
                              <w:jc w:val="center"/>
                              <w:rPr>
                                <w:rFonts w:cs="Arial"/>
                                <w:sz w:val="72"/>
                                <w:szCs w:val="72"/>
                                <w:lang w:eastAsia="en-GB"/>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A3D5446" id="Text Box 28" o:spid="_x0000_s1027" type="#_x0000_t202" style="position:absolute;margin-left:409.3pt;margin-top:68.65pt;width:460.5pt;height:84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" filled="f" stroked="f">
                <v:textbox>
                  <w:txbxContent>
                    <w:p w14:paraId="1C4E19A2" w14:textId="59884AED" w:rsidR="004573AB" w:rsidRPr="00807EDC" w:rsidRDefault="004573AB" w:rsidP="004F2EC0">
                      <w:pPr>
                        <w:jc w:val="center"/>
                        <w:rPr>
                          <w:rFonts w:ascii="Trebuchet MS" w:hAnsi="Trebuchet MS"/>
                          <w:sz w:val="48"/>
                        </w:rPr>
                      </w:pPr>
                      <w:r>
                        <w:rPr>
                          <w:rFonts w:ascii="Trebuchet MS" w:hAnsi="Trebuchet MS"/>
                          <w:color w:val="808080"/>
                          <w:sz w:val="48"/>
                          <w:szCs w:val="80"/>
                        </w:rPr>
                        <w:t>Asentech GIT Developers Guide</w:t>
                      </w:r>
                    </w:p>
                    <w:p w14:paraId="7B3A1A1D" w14:textId="77777777" w:rsidR="004573AB" w:rsidRPr="00CC496D" w:rsidRDefault="004573AB" w:rsidP="00CF16D4">
                      <w:pPr>
                        <w:spacing w:line="480" w:lineRule="auto"/>
                        <w:ind w:left="0"/>
                        <w:jc w:val="center"/>
                        <w:rPr>
                          <w:rFonts w:cs="Arial"/>
                          <w:sz w:val="72"/>
                          <w:szCs w:val="72"/>
                          <w:lang w:eastAsia="en-GB"/>
                        </w:rPr>
                      </w:pPr>
                    </w:p>
                  </w:txbxContent>
                </v:textbox>
                <w10:wrap anchorx="margin"/>
              </v:shape>
            </w:pict>
          </mc:Fallback>
        </mc:AlternateContent>
      </w:r>
    </w:p>
    <w:p w14:paraId="38A80B01" w14:textId="77777777" w:rsidR="000C0CC1" w:rsidRPr="007757AA" w:rsidRDefault="000C0CC1" w:rsidP="000B7F93">
      <w:pPr>
        <w:pStyle w:val="Style1"/>
        <w:tabs>
          <w:tab w:val="left" w:pos="450"/>
        </w:tabs>
        <w:ind w:left="0"/>
        <w:rPr>
          <w:rFonts w:ascii="Arial" w:hAnsi="Arial" w:cs="Arial"/>
        </w:rPr>
      </w:pPr>
    </w:p>
    <w:p w14:paraId="21BAEAC0" w14:textId="77777777" w:rsidR="00DA0B71" w:rsidRPr="007757AA" w:rsidRDefault="00DA0B71" w:rsidP="000B7F93">
      <w:pPr>
        <w:pStyle w:val="Style1"/>
        <w:tabs>
          <w:tab w:val="left" w:pos="450"/>
        </w:tabs>
        <w:ind w:left="0"/>
        <w:rPr>
          <w:rFonts w:ascii="Arial" w:hAnsi="Arial" w:cs="Arial"/>
        </w:rPr>
      </w:pPr>
    </w:p>
    <w:p w14:paraId="1ACC82DF" w14:textId="77777777" w:rsidR="000C0CC1" w:rsidRPr="007757AA" w:rsidRDefault="000C0CC1" w:rsidP="000B7F93">
      <w:pPr>
        <w:pStyle w:val="Style1"/>
        <w:tabs>
          <w:tab w:val="left" w:pos="450"/>
        </w:tabs>
        <w:ind w:left="0"/>
        <w:rPr>
          <w:rFonts w:ascii="Arial" w:hAnsi="Arial" w:cs="Arial"/>
        </w:rPr>
      </w:pPr>
    </w:p>
    <w:p w14:paraId="32C5648D" w14:textId="77777777" w:rsidR="000C0CC1" w:rsidRPr="007757AA" w:rsidRDefault="000C0CC1" w:rsidP="000B7F93">
      <w:pPr>
        <w:pStyle w:val="Style1"/>
        <w:tabs>
          <w:tab w:val="left" w:pos="450"/>
        </w:tabs>
        <w:ind w:left="0"/>
        <w:rPr>
          <w:rFonts w:ascii="Arial" w:hAnsi="Arial" w:cs="Arial"/>
        </w:rPr>
      </w:pPr>
    </w:p>
    <w:p w14:paraId="59AF5042" w14:textId="77777777" w:rsidR="000C0CC1" w:rsidRDefault="000C0CC1" w:rsidP="000B7F93">
      <w:pPr>
        <w:pStyle w:val="Style1"/>
        <w:tabs>
          <w:tab w:val="left" w:pos="450"/>
        </w:tabs>
        <w:ind w:left="0"/>
        <w:rPr>
          <w:rFonts w:ascii="Arial" w:hAnsi="Arial" w:cs="Arial"/>
        </w:rPr>
      </w:pPr>
    </w:p>
    <w:p w14:paraId="35A6E86B" w14:textId="77777777" w:rsidR="007757AA" w:rsidRPr="007757AA" w:rsidRDefault="007757AA" w:rsidP="000B7F93">
      <w:pPr>
        <w:pStyle w:val="Style1"/>
        <w:tabs>
          <w:tab w:val="left" w:pos="450"/>
        </w:tabs>
        <w:ind w:left="0"/>
        <w:rPr>
          <w:rFonts w:ascii="Arial" w:hAnsi="Arial" w:cs="Arial"/>
        </w:rPr>
      </w:pPr>
    </w:p>
    <w:p w14:paraId="5F2F0EAF" w14:textId="77777777" w:rsidR="000C0CC1" w:rsidRPr="007757AA" w:rsidRDefault="000C0CC1" w:rsidP="000B7F93">
      <w:pPr>
        <w:pStyle w:val="Style1"/>
        <w:tabs>
          <w:tab w:val="left" w:pos="450"/>
        </w:tabs>
        <w:ind w:left="0"/>
        <w:rPr>
          <w:rFonts w:ascii="Arial" w:hAnsi="Arial" w:cs="Arial"/>
        </w:rPr>
      </w:pPr>
    </w:p>
    <w:p w14:paraId="2B534A29" w14:textId="77777777" w:rsidR="006201F3" w:rsidRPr="007757AA" w:rsidRDefault="006201F3" w:rsidP="000B7F93">
      <w:pPr>
        <w:pStyle w:val="Style1"/>
        <w:tabs>
          <w:tab w:val="left" w:pos="450"/>
        </w:tabs>
        <w:ind w:left="0"/>
        <w:rPr>
          <w:rFonts w:ascii="Arial" w:hAnsi="Arial" w:cs="Arial"/>
        </w:rPr>
      </w:pPr>
    </w:p>
    <w:p w14:paraId="3550C0AA" w14:textId="77777777" w:rsidR="000C0CC1" w:rsidRPr="007757AA" w:rsidRDefault="000C0CC1" w:rsidP="000B7F93">
      <w:pPr>
        <w:pStyle w:val="Style1"/>
        <w:tabs>
          <w:tab w:val="left" w:pos="450"/>
        </w:tabs>
        <w:ind w:left="0"/>
        <w:rPr>
          <w:rFonts w:ascii="Arial" w:hAnsi="Arial" w:cs="Arial"/>
        </w:rPr>
      </w:pPr>
    </w:p>
    <w:p w14:paraId="75FC1551" w14:textId="77777777" w:rsidR="000C0CC1" w:rsidRPr="007757AA" w:rsidRDefault="00640385" w:rsidP="000B7F93">
      <w:pPr>
        <w:pStyle w:val="Style1"/>
        <w:ind w:left="0"/>
        <w:rPr>
          <w:rFonts w:ascii="Arial" w:hAnsi="Arial" w:cs="Arial"/>
        </w:rPr>
      </w:pPr>
      <w:r w:rsidRPr="007757AA">
        <w:rPr>
          <w:rFonts w:ascii="Arial" w:hAnsi="Arial" w:cs="Arial"/>
          <w:noProof/>
        </w:rPr>
        <w:drawing>
          <wp:inline distT="0" distB="0" distL="0" distR="0" wp14:anchorId="58D73EAB" wp14:editId="548C0F78">
            <wp:extent cx="6080760" cy="27432"/>
            <wp:effectExtent l="0" t="0" r="0"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0760" cy="27432"/>
                    </a:xfrm>
                    <a:prstGeom prst="rect">
                      <a:avLst/>
                    </a:prstGeom>
                    <a:noFill/>
                    <a:ln>
                      <a:noFill/>
                    </a:ln>
                  </pic:spPr>
                </pic:pic>
              </a:graphicData>
            </a:graphic>
          </wp:inline>
        </w:drawing>
      </w:r>
    </w:p>
    <w:tbl>
      <w:tblPr>
        <w:tblW w:w="9630" w:type="dxa"/>
        <w:tblInd w:w="-90" w:type="dxa"/>
        <w:tblCellMar>
          <w:left w:w="0" w:type="dxa"/>
          <w:right w:w="0" w:type="dxa"/>
        </w:tblCellMar>
        <w:tblLook w:val="04A0" w:firstRow="1" w:lastRow="0" w:firstColumn="1" w:lastColumn="0" w:noHBand="0" w:noVBand="1"/>
      </w:tblPr>
      <w:tblGrid>
        <w:gridCol w:w="6480"/>
        <w:gridCol w:w="3150"/>
      </w:tblGrid>
      <w:tr w:rsidR="006201F3" w:rsidRPr="007757AA" w14:paraId="34B52345" w14:textId="77777777" w:rsidTr="000B7F93">
        <w:trPr>
          <w:trHeight w:val="95"/>
        </w:trPr>
        <w:tc>
          <w:tcPr>
            <w:tcW w:w="6480" w:type="dxa"/>
            <w:shd w:val="clear" w:color="auto" w:fill="auto"/>
            <w:tcMar>
              <w:top w:w="0" w:type="dxa"/>
              <w:left w:w="115" w:type="dxa"/>
              <w:bottom w:w="0" w:type="dxa"/>
              <w:right w:w="115" w:type="dxa"/>
            </w:tcMar>
          </w:tcPr>
          <w:p w14:paraId="62CAC347" w14:textId="77777777" w:rsidR="006201F3" w:rsidRPr="007757AA" w:rsidRDefault="006201F3" w:rsidP="006201F3">
            <w:pPr>
              <w:spacing w:after="0" w:line="240" w:lineRule="auto"/>
              <w:ind w:left="0"/>
              <w:rPr>
                <w:rFonts w:cs="Arial"/>
                <w:b/>
                <w:bCs/>
                <w:sz w:val="16"/>
                <w:szCs w:val="16"/>
              </w:rPr>
            </w:pPr>
            <w:r w:rsidRPr="007757AA">
              <w:rPr>
                <w:rFonts w:cs="Arial"/>
                <w:b/>
                <w:sz w:val="16"/>
                <w:szCs w:val="16"/>
              </w:rPr>
              <w:t>Prepared By:</w:t>
            </w:r>
            <w:r w:rsidRPr="007757AA">
              <w:rPr>
                <w:rFonts w:cs="Arial"/>
                <w:sz w:val="16"/>
                <w:szCs w:val="16"/>
              </w:rPr>
              <w:t xml:space="preserve"> </w:t>
            </w:r>
            <w:r w:rsidRPr="007757AA">
              <w:rPr>
                <w:rFonts w:cs="Arial"/>
                <w:b/>
                <w:bCs/>
                <w:sz w:val="16"/>
                <w:szCs w:val="16"/>
              </w:rPr>
              <w:t>Asentech, LLC</w:t>
            </w:r>
          </w:p>
          <w:p w14:paraId="17B26891" w14:textId="77777777" w:rsidR="006201F3" w:rsidRPr="007757AA" w:rsidRDefault="006201F3" w:rsidP="006201F3">
            <w:pPr>
              <w:spacing w:after="0" w:line="240" w:lineRule="auto"/>
              <w:ind w:left="0"/>
              <w:rPr>
                <w:rFonts w:cs="Arial"/>
                <w:b/>
                <w:bCs/>
                <w:sz w:val="16"/>
                <w:szCs w:val="16"/>
              </w:rPr>
            </w:pPr>
            <w:r w:rsidRPr="007757AA">
              <w:rPr>
                <w:rFonts w:cs="Arial"/>
                <w:b/>
                <w:bCs/>
                <w:sz w:val="16"/>
                <w:szCs w:val="16"/>
              </w:rPr>
              <w:t xml:space="preserve">Head Quarters: </w:t>
            </w:r>
            <w:r w:rsidRPr="007757AA">
              <w:rPr>
                <w:rFonts w:cs="Arial"/>
                <w:sz w:val="16"/>
                <w:szCs w:val="16"/>
              </w:rPr>
              <w:t>421 Executive Drive, Princeton, NJ 08540</w:t>
            </w:r>
          </w:p>
          <w:p w14:paraId="32623A20" w14:textId="77777777" w:rsidR="006201F3" w:rsidRPr="007757AA" w:rsidRDefault="006201F3" w:rsidP="006201F3">
            <w:pPr>
              <w:spacing w:after="0" w:line="240" w:lineRule="auto"/>
              <w:ind w:left="0"/>
              <w:rPr>
                <w:rFonts w:cs="Arial"/>
                <w:b/>
                <w:sz w:val="16"/>
                <w:szCs w:val="16"/>
              </w:rPr>
            </w:pPr>
            <w:r w:rsidRPr="007757AA">
              <w:rPr>
                <w:rFonts w:cs="Arial"/>
                <w:b/>
                <w:sz w:val="16"/>
                <w:szCs w:val="16"/>
              </w:rPr>
              <w:t xml:space="preserve">Office: </w:t>
            </w:r>
            <w:r w:rsidRPr="007757AA">
              <w:rPr>
                <w:rFonts w:cs="Arial"/>
                <w:sz w:val="16"/>
                <w:szCs w:val="16"/>
              </w:rPr>
              <w:t xml:space="preserve">908 751 4121 Ext: 156 | </w:t>
            </w:r>
            <w:r w:rsidRPr="007757AA">
              <w:rPr>
                <w:rFonts w:cs="Arial"/>
                <w:b/>
                <w:sz w:val="16"/>
                <w:szCs w:val="16"/>
              </w:rPr>
              <w:t>Fax:</w:t>
            </w:r>
            <w:r w:rsidRPr="007757AA">
              <w:rPr>
                <w:rFonts w:cs="Arial"/>
                <w:sz w:val="16"/>
                <w:szCs w:val="16"/>
              </w:rPr>
              <w:t xml:space="preserve"> 866-809-2160</w:t>
            </w:r>
          </w:p>
          <w:p w14:paraId="7D5CA0FB" w14:textId="77777777" w:rsidR="006201F3" w:rsidRPr="00764D92" w:rsidRDefault="00764D92" w:rsidP="006201F3">
            <w:pPr>
              <w:spacing w:after="0" w:line="240" w:lineRule="auto"/>
              <w:ind w:left="0"/>
              <w:rPr>
                <w:rFonts w:cs="Arial"/>
                <w:sz w:val="16"/>
                <w:szCs w:val="16"/>
              </w:rPr>
            </w:pPr>
            <w:r w:rsidRPr="00764D92">
              <w:rPr>
                <w:rFonts w:cs="Arial"/>
                <w:sz w:val="16"/>
                <w:szCs w:val="16"/>
              </w:rPr>
              <w:t>307, Kane Plaza, Mindspace, Off. Link Road, Malad (W), Mumbai 400064</w:t>
            </w:r>
          </w:p>
          <w:p w14:paraId="6598C8B3" w14:textId="77777777" w:rsidR="006201F3" w:rsidRPr="007757AA" w:rsidRDefault="006201F3" w:rsidP="000C0CC1">
            <w:pPr>
              <w:spacing w:after="0" w:line="240" w:lineRule="auto"/>
              <w:ind w:left="0"/>
              <w:rPr>
                <w:rFonts w:cs="Arial"/>
                <w:sz w:val="16"/>
                <w:szCs w:val="16"/>
              </w:rPr>
            </w:pPr>
            <w:r w:rsidRPr="007757AA">
              <w:rPr>
                <w:rFonts w:cs="Arial"/>
                <w:b/>
                <w:sz w:val="16"/>
                <w:szCs w:val="16"/>
              </w:rPr>
              <w:t>Office:</w:t>
            </w:r>
            <w:r w:rsidRPr="007757AA">
              <w:rPr>
                <w:rFonts w:cs="Arial"/>
                <w:sz w:val="16"/>
                <w:szCs w:val="16"/>
              </w:rPr>
              <w:t xml:space="preserve"> +91 226 118 8888 Ext: 30 | </w:t>
            </w:r>
            <w:r w:rsidRPr="007757AA">
              <w:rPr>
                <w:rFonts w:cs="Arial"/>
                <w:b/>
                <w:sz w:val="16"/>
                <w:szCs w:val="16"/>
              </w:rPr>
              <w:t xml:space="preserve">Fax (India): </w:t>
            </w:r>
            <w:r w:rsidRPr="007757AA">
              <w:rPr>
                <w:rFonts w:cs="Arial"/>
                <w:sz w:val="16"/>
                <w:szCs w:val="16"/>
              </w:rPr>
              <w:t xml:space="preserve">+91 22 2673 1843 </w:t>
            </w:r>
          </w:p>
        </w:tc>
        <w:tc>
          <w:tcPr>
            <w:tcW w:w="3150" w:type="dxa"/>
            <w:shd w:val="clear" w:color="auto" w:fill="auto"/>
            <w:tcMar>
              <w:top w:w="0" w:type="dxa"/>
              <w:left w:w="115" w:type="dxa"/>
              <w:bottom w:w="0" w:type="dxa"/>
              <w:right w:w="115" w:type="dxa"/>
            </w:tcMar>
            <w:vAlign w:val="center"/>
          </w:tcPr>
          <w:p w14:paraId="31585D42" w14:textId="77777777" w:rsidR="006201F3" w:rsidRPr="007757AA" w:rsidRDefault="006201F3" w:rsidP="000C0CC1">
            <w:pPr>
              <w:spacing w:after="0" w:line="240" w:lineRule="auto"/>
              <w:ind w:left="0"/>
              <w:jc w:val="right"/>
              <w:rPr>
                <w:rFonts w:eastAsia="Arial Unicode MS" w:cs="Arial"/>
                <w:noProof/>
                <w:color w:val="6E6F72"/>
                <w:szCs w:val="24"/>
              </w:rPr>
            </w:pPr>
            <w:r w:rsidRPr="007757AA">
              <w:rPr>
                <w:rFonts w:eastAsia="Arial Unicode MS" w:cs="Arial"/>
                <w:noProof/>
                <w:color w:val="1A94D3"/>
                <w:szCs w:val="24"/>
              </w:rPr>
              <w:t xml:space="preserve">Innovate </w:t>
            </w:r>
            <w:r w:rsidRPr="007757AA">
              <w:rPr>
                <w:rFonts w:eastAsia="Arial Unicode MS" w:cs="Arial"/>
                <w:noProof/>
                <w:color w:val="EC2427"/>
                <w:szCs w:val="24"/>
              </w:rPr>
              <w:t xml:space="preserve">Energize </w:t>
            </w:r>
            <w:r w:rsidRPr="007757AA">
              <w:rPr>
                <w:rFonts w:eastAsia="Arial Unicode MS" w:cs="Arial"/>
                <w:noProof/>
                <w:color w:val="6E6F72"/>
                <w:szCs w:val="24"/>
              </w:rPr>
              <w:t>Grow</w:t>
            </w:r>
          </w:p>
          <w:p w14:paraId="25FE8BD6" w14:textId="77777777" w:rsidR="006201F3" w:rsidRPr="007757AA" w:rsidRDefault="006201F3" w:rsidP="000C0CC1">
            <w:pPr>
              <w:spacing w:after="0" w:line="240" w:lineRule="auto"/>
              <w:ind w:left="0"/>
              <w:jc w:val="right"/>
              <w:rPr>
                <w:rFonts w:eastAsia="Arial Unicode MS" w:cs="Arial"/>
                <w:noProof/>
                <w:color w:val="6E6F72"/>
                <w:szCs w:val="24"/>
              </w:rPr>
            </w:pPr>
          </w:p>
          <w:p w14:paraId="314768EF" w14:textId="77777777" w:rsidR="006201F3" w:rsidRPr="007757AA" w:rsidRDefault="006201F3" w:rsidP="000C0CC1">
            <w:pPr>
              <w:spacing w:after="0" w:line="240" w:lineRule="auto"/>
              <w:ind w:left="0"/>
              <w:jc w:val="right"/>
              <w:rPr>
                <w:rFonts w:eastAsia="Arial Unicode MS" w:cs="Arial"/>
                <w:noProof/>
                <w:color w:val="6E6F72"/>
                <w:szCs w:val="24"/>
              </w:rPr>
            </w:pPr>
          </w:p>
          <w:p w14:paraId="1B916AA6" w14:textId="77777777" w:rsidR="006201F3" w:rsidRPr="007757AA" w:rsidRDefault="006201F3" w:rsidP="006201F3">
            <w:pPr>
              <w:spacing w:after="0" w:line="240" w:lineRule="auto"/>
              <w:ind w:left="0"/>
              <w:jc w:val="right"/>
              <w:rPr>
                <w:rFonts w:eastAsia="Arial Unicode MS" w:cs="Arial"/>
                <w:noProof/>
                <w:color w:val="414042"/>
                <w:sz w:val="2"/>
                <w:szCs w:val="2"/>
              </w:rPr>
            </w:pPr>
            <w:r w:rsidRPr="007757AA">
              <w:rPr>
                <w:rFonts w:cs="Arial"/>
                <w:color w:val="1F1A17"/>
                <w:szCs w:val="24"/>
              </w:rPr>
              <w:t>www.asentechllc.com</w:t>
            </w:r>
          </w:p>
        </w:tc>
      </w:tr>
      <w:tr w:rsidR="00D1563E" w:rsidRPr="007757AA" w14:paraId="7C3B4D00" w14:textId="77777777" w:rsidTr="000B7F93">
        <w:trPr>
          <w:trHeight w:val="95"/>
        </w:trPr>
        <w:tc>
          <w:tcPr>
            <w:tcW w:w="6480" w:type="dxa"/>
            <w:shd w:val="clear" w:color="auto" w:fill="auto"/>
            <w:tcMar>
              <w:top w:w="0" w:type="dxa"/>
              <w:left w:w="115" w:type="dxa"/>
              <w:bottom w:w="0" w:type="dxa"/>
              <w:right w:w="115" w:type="dxa"/>
            </w:tcMar>
          </w:tcPr>
          <w:p w14:paraId="2416D40D" w14:textId="77777777" w:rsidR="00D1563E" w:rsidRPr="007757AA" w:rsidRDefault="00D1563E" w:rsidP="006201F3">
            <w:pPr>
              <w:spacing w:after="0" w:line="240" w:lineRule="auto"/>
              <w:ind w:left="0"/>
              <w:rPr>
                <w:rFonts w:cs="Arial"/>
                <w:b/>
                <w:sz w:val="16"/>
                <w:szCs w:val="16"/>
              </w:rPr>
            </w:pPr>
          </w:p>
        </w:tc>
        <w:tc>
          <w:tcPr>
            <w:tcW w:w="3150" w:type="dxa"/>
            <w:shd w:val="clear" w:color="auto" w:fill="auto"/>
            <w:tcMar>
              <w:top w:w="0" w:type="dxa"/>
              <w:left w:w="115" w:type="dxa"/>
              <w:bottom w:w="0" w:type="dxa"/>
              <w:right w:w="115" w:type="dxa"/>
            </w:tcMar>
            <w:vAlign w:val="center"/>
          </w:tcPr>
          <w:p w14:paraId="1AD1C33A" w14:textId="77777777" w:rsidR="00D1563E" w:rsidRPr="007757AA" w:rsidRDefault="00D1563E" w:rsidP="000C0CC1">
            <w:pPr>
              <w:spacing w:after="0" w:line="240" w:lineRule="auto"/>
              <w:ind w:left="0"/>
              <w:jc w:val="right"/>
              <w:rPr>
                <w:rFonts w:eastAsia="Arial Unicode MS" w:cs="Arial"/>
                <w:noProof/>
                <w:color w:val="1A94D3"/>
                <w:szCs w:val="24"/>
              </w:rPr>
            </w:pPr>
          </w:p>
        </w:tc>
      </w:tr>
    </w:tbl>
    <w:p w14:paraId="0A05FD67" w14:textId="77777777" w:rsidR="00DA53C2" w:rsidRDefault="00DA53C2" w:rsidP="007A0446"/>
    <w:p w14:paraId="22D70A66" w14:textId="77777777" w:rsidR="00DA53C2" w:rsidRDefault="00DA53C2" w:rsidP="007A0446"/>
    <w:p w14:paraId="5D5CF100" w14:textId="77777777" w:rsidR="003E1473" w:rsidRDefault="003E1473" w:rsidP="003E1473">
      <w:pPr>
        <w:pStyle w:val="TextBody"/>
        <w:rPr>
          <w:b/>
          <w:bCs/>
          <w:u w:val="single"/>
        </w:rPr>
      </w:pPr>
      <w:r>
        <w:rPr>
          <w:b/>
          <w:bCs/>
          <w:u w:val="single"/>
        </w:rPr>
        <w:t>Fork A Repo</w:t>
      </w:r>
    </w:p>
    <w:p w14:paraId="1643E61E" w14:textId="0AA79A51" w:rsidR="003E1473" w:rsidRPr="00CA1DF2" w:rsidRDefault="003E1473" w:rsidP="00577035">
      <w:pPr>
        <w:ind w:left="0"/>
        <w:rPr>
          <w:color w:val="666666"/>
        </w:rPr>
      </w:pPr>
      <w:r>
        <w:rPr>
          <w:rFonts w:ascii="Liberation Serif" w:hAnsi="Liberation Serif"/>
          <w:color w:val="666666"/>
          <w:sz w:val="24"/>
          <w:szCs w:val="24"/>
        </w:rPr>
        <w:t xml:space="preserve">A </w:t>
      </w:r>
      <w:r>
        <w:rPr>
          <w:rStyle w:val="Emphasis"/>
          <w:rFonts w:ascii="Liberation Serif" w:hAnsi="Liberation Serif"/>
          <w:i w:val="0"/>
          <w:color w:val="666666"/>
          <w:sz w:val="24"/>
          <w:szCs w:val="24"/>
        </w:rPr>
        <w:t xml:space="preserve">fork </w:t>
      </w:r>
      <w:r>
        <w:rPr>
          <w:rFonts w:ascii="Liberation Serif" w:hAnsi="Liberation Serif"/>
          <w:color w:val="666666"/>
          <w:sz w:val="24"/>
          <w:szCs w:val="24"/>
        </w:rPr>
        <w:t>is a copy of a repository. Forking a repository allows you to freely experiment with changes without affecting the original repository.</w:t>
      </w:r>
      <w:r w:rsidR="0080383C">
        <w:rPr>
          <w:rFonts w:ascii="Liberation Serif" w:hAnsi="Liberation Serif"/>
          <w:color w:val="666666"/>
          <w:sz w:val="24"/>
          <w:szCs w:val="24"/>
        </w:rPr>
        <w:t xml:space="preserve"> </w:t>
      </w:r>
      <w:r w:rsidR="0080383C" w:rsidRPr="0080383C">
        <w:rPr>
          <w:rFonts w:ascii="Liberation Serif" w:hAnsi="Liberation Serif"/>
          <w:color w:val="666666"/>
          <w:sz w:val="24"/>
          <w:szCs w:val="24"/>
        </w:rPr>
        <w:t xml:space="preserve">On GitHub, navigate to the </w:t>
      </w:r>
      <w:r w:rsidR="00E60B7D">
        <w:rPr>
          <w:rStyle w:val="InternetLink"/>
          <w:rFonts w:ascii="Liberation Serif" w:hAnsi="Liberation Serif"/>
          <w:color w:val="4183C4"/>
          <w:sz w:val="24"/>
          <w:szCs w:val="24"/>
        </w:rPr>
        <w:t>octocat/Spoon-Knife</w:t>
      </w:r>
      <w:r w:rsidR="0080383C" w:rsidRPr="0080383C">
        <w:rPr>
          <w:rFonts w:ascii="Liberation Serif" w:hAnsi="Liberation Serif"/>
          <w:color w:val="666666"/>
          <w:sz w:val="24"/>
          <w:szCs w:val="24"/>
        </w:rPr>
        <w:t xml:space="preserve"> repository.</w:t>
      </w:r>
      <w:r w:rsidR="0074660E">
        <w:rPr>
          <w:rFonts w:ascii="Liberation Serif" w:hAnsi="Liberation Serif"/>
          <w:color w:val="666666"/>
          <w:sz w:val="24"/>
          <w:szCs w:val="24"/>
        </w:rPr>
        <w:t xml:space="preserve"> </w:t>
      </w:r>
      <w:r w:rsidR="0074660E" w:rsidRPr="0074660E">
        <w:rPr>
          <w:rFonts w:ascii="Liberation Serif" w:hAnsi="Liberation Serif"/>
          <w:color w:val="666666"/>
          <w:sz w:val="24"/>
          <w:szCs w:val="24"/>
        </w:rPr>
        <w:t>In the top-right corner of the page, click Fork.</w:t>
      </w:r>
    </w:p>
    <w:p w14:paraId="2DA0387E" w14:textId="77777777" w:rsidR="00CA40BC" w:rsidRDefault="00CA40BC" w:rsidP="003E1473">
      <w:pPr>
        <w:pStyle w:val="TextBody"/>
        <w:rPr>
          <w:b/>
          <w:bCs/>
          <w:u w:val="single"/>
        </w:rPr>
      </w:pPr>
    </w:p>
    <w:p w14:paraId="45DFDCB2" w14:textId="77777777" w:rsidR="003E1473" w:rsidRDefault="003E1473" w:rsidP="003E1473">
      <w:pPr>
        <w:pStyle w:val="TextBody"/>
        <w:rPr>
          <w:b/>
          <w:bCs/>
          <w:u w:val="single"/>
        </w:rPr>
      </w:pPr>
      <w:r>
        <w:rPr>
          <w:b/>
          <w:bCs/>
          <w:u w:val="single"/>
        </w:rPr>
        <w:t>Keep your fork synced</w:t>
      </w:r>
      <w:r>
        <w:rPr>
          <w:b/>
          <w:bCs/>
          <w:noProof/>
          <w:u w:val="single"/>
          <w:lang w:val="en-US" w:eastAsia="en-US" w:bidi="ar-SA"/>
        </w:rPr>
        <w:drawing>
          <wp:anchor distT="0" distB="0" distL="0" distR="0" simplePos="0" relativeHeight="251697152" behindDoc="0" locked="0" layoutInCell="1" allowOverlap="1" wp14:anchorId="44197F72" wp14:editId="7F432C3D">
            <wp:simplePos x="0" y="0"/>
            <wp:positionH relativeFrom="column">
              <wp:align>center</wp:align>
            </wp:positionH>
            <wp:positionV relativeFrom="paragraph">
              <wp:align>top</wp:align>
            </wp:positionV>
            <wp:extent cx="6080125" cy="78613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0"/>
                    <a:stretch>
                      <a:fillRect/>
                    </a:stretch>
                  </pic:blipFill>
                  <pic:spPr bwMode="auto">
                    <a:xfrm>
                      <a:off x="0" y="0"/>
                      <a:ext cx="6080125" cy="78613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382283AA" w14:textId="63BD001A" w:rsidR="003E1473" w:rsidRDefault="003E1473" w:rsidP="003E1473">
      <w:pPr>
        <w:pStyle w:val="TextBody"/>
        <w:rPr>
          <w:color w:val="333333"/>
        </w:rPr>
      </w:pPr>
      <w:r>
        <w:rPr>
          <w:color w:val="333333"/>
        </w:rPr>
        <w:t xml:space="preserve">You might fork a project in order to propose changes to the </w:t>
      </w:r>
      <w:r>
        <w:rPr>
          <w:rStyle w:val="Emphasis"/>
          <w:i w:val="0"/>
          <w:color w:val="333333"/>
        </w:rPr>
        <w:t>upstream</w:t>
      </w:r>
      <w:r>
        <w:rPr>
          <w:color w:val="333333"/>
        </w:rPr>
        <w:t xml:space="preserve">, or original, repository. In this case, it's good practice to regularly sync your fork with the upstream repository. To do this, you'll need to use Git on the command line. You can practice setting the upstream repository using the same </w:t>
      </w:r>
      <w:r>
        <w:rPr>
          <w:rStyle w:val="InternetLink"/>
          <w:color w:val="4183C4"/>
        </w:rPr>
        <w:t>octocat/Spoon-Knife</w:t>
      </w:r>
      <w:r>
        <w:rPr>
          <w:color w:val="4183C4"/>
        </w:rPr>
        <w:t xml:space="preserve"> </w:t>
      </w:r>
      <w:r>
        <w:rPr>
          <w:color w:val="333333"/>
        </w:rPr>
        <w:t>repository you just forked!</w:t>
      </w:r>
    </w:p>
    <w:p w14:paraId="1F21D2EC" w14:textId="77777777" w:rsidR="003E1473" w:rsidRDefault="003E1473" w:rsidP="003E1473">
      <w:pPr>
        <w:pStyle w:val="TextBody"/>
      </w:pPr>
    </w:p>
    <w:p w14:paraId="6FA56A1E" w14:textId="77777777" w:rsidR="003E1473" w:rsidRDefault="003E1473" w:rsidP="003E1473">
      <w:pPr>
        <w:pStyle w:val="TextBody"/>
        <w:numPr>
          <w:ilvl w:val="0"/>
          <w:numId w:val="10"/>
        </w:numPr>
        <w:rPr>
          <w:color w:val="333333"/>
        </w:rPr>
      </w:pPr>
      <w:r>
        <w:rPr>
          <w:color w:val="333333"/>
        </w:rPr>
        <w:t xml:space="preserve">On GitHub, navigate to </w:t>
      </w:r>
      <w:r>
        <w:rPr>
          <w:rStyle w:val="StrongEmphasis"/>
          <w:b w:val="0"/>
          <w:color w:val="333333"/>
        </w:rPr>
        <w:t xml:space="preserve">your fork </w:t>
      </w:r>
      <w:r>
        <w:rPr>
          <w:color w:val="333333"/>
        </w:rPr>
        <w:t>of the Spoon-Knife repository.</w:t>
      </w:r>
    </w:p>
    <w:p w14:paraId="37E4FE8E" w14:textId="33B96A85" w:rsidR="003E1473" w:rsidRDefault="003E1473" w:rsidP="003E1473">
      <w:pPr>
        <w:pStyle w:val="TextBody"/>
        <w:numPr>
          <w:ilvl w:val="0"/>
          <w:numId w:val="10"/>
        </w:numPr>
        <w:rPr>
          <w:color w:val="333333"/>
        </w:rPr>
      </w:pPr>
      <w:r>
        <w:rPr>
          <w:color w:val="333333"/>
        </w:rPr>
        <w:t>In the right sidebar of your fork's repository page, click</w:t>
      </w:r>
      <w:r w:rsidR="00B02B53">
        <w:rPr>
          <w:color w:val="333333"/>
        </w:rPr>
        <w:t xml:space="preserve"> to copy the clone URL for your </w:t>
      </w:r>
      <w:r>
        <w:rPr>
          <w:color w:val="333333"/>
        </w:rPr>
        <w:t>fork.</w:t>
      </w:r>
    </w:p>
    <w:p w14:paraId="67065896" w14:textId="6B382F7B" w:rsidR="003E1473" w:rsidRDefault="00B02B53" w:rsidP="003E1473">
      <w:pPr>
        <w:pStyle w:val="TextBody"/>
      </w:pPr>
      <w:r>
        <w:rPr>
          <w:noProof/>
          <w:lang w:val="en-US" w:eastAsia="en-US" w:bidi="ar-SA"/>
        </w:rPr>
        <w:drawing>
          <wp:anchor distT="0" distB="0" distL="0" distR="0" simplePos="0" relativeHeight="251698176" behindDoc="0" locked="0" layoutInCell="1" allowOverlap="1" wp14:anchorId="72C4F2F2" wp14:editId="6582603E">
            <wp:simplePos x="0" y="0"/>
            <wp:positionH relativeFrom="column">
              <wp:posOffset>1606550</wp:posOffset>
            </wp:positionH>
            <wp:positionV relativeFrom="paragraph">
              <wp:posOffset>147320</wp:posOffset>
            </wp:positionV>
            <wp:extent cx="2569210" cy="247078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1"/>
                    <a:stretch>
                      <a:fillRect/>
                    </a:stretch>
                  </pic:blipFill>
                  <pic:spPr bwMode="auto">
                    <a:xfrm>
                      <a:off x="0" y="0"/>
                      <a:ext cx="2569210" cy="2470785"/>
                    </a:xfrm>
                    <a:prstGeom prst="rect">
                      <a:avLst/>
                    </a:prstGeom>
                    <a:noFill/>
                    <a:ln w="9525">
                      <a:noFill/>
                      <a:miter lim="800000"/>
                      <a:headEnd/>
                      <a:tailEnd/>
                    </a:ln>
                  </pic:spPr>
                </pic:pic>
              </a:graphicData>
            </a:graphic>
          </wp:anchor>
        </w:drawing>
      </w:r>
    </w:p>
    <w:p w14:paraId="79816BDF" w14:textId="77777777" w:rsidR="003E1473" w:rsidRDefault="003E1473" w:rsidP="003E1473">
      <w:pPr>
        <w:pStyle w:val="TextBody"/>
      </w:pPr>
    </w:p>
    <w:p w14:paraId="7514541A" w14:textId="77777777" w:rsidR="003E1473" w:rsidRDefault="003E1473" w:rsidP="003E1473">
      <w:pPr>
        <w:pStyle w:val="TextBody"/>
      </w:pPr>
    </w:p>
    <w:p w14:paraId="27EB60A8" w14:textId="77777777" w:rsidR="003E1473" w:rsidRDefault="003E1473" w:rsidP="003E1473">
      <w:pPr>
        <w:pStyle w:val="TextBody"/>
      </w:pPr>
    </w:p>
    <w:p w14:paraId="0BE7E693" w14:textId="77777777" w:rsidR="003E1473" w:rsidRDefault="003E1473" w:rsidP="003E1473">
      <w:pPr>
        <w:pStyle w:val="TextBody"/>
      </w:pPr>
    </w:p>
    <w:p w14:paraId="5A854B33" w14:textId="77777777" w:rsidR="003E1473" w:rsidRDefault="003E1473" w:rsidP="003E1473">
      <w:pPr>
        <w:pStyle w:val="TextBody"/>
      </w:pPr>
    </w:p>
    <w:p w14:paraId="46A2CD67" w14:textId="77777777" w:rsidR="003E1473" w:rsidRDefault="003E1473" w:rsidP="003E1473">
      <w:pPr>
        <w:pStyle w:val="TextBody"/>
      </w:pPr>
    </w:p>
    <w:p w14:paraId="6EAEB524" w14:textId="77777777" w:rsidR="003E1473" w:rsidRDefault="003E1473" w:rsidP="003E1473">
      <w:pPr>
        <w:pStyle w:val="TextBody"/>
      </w:pPr>
    </w:p>
    <w:p w14:paraId="3F682648" w14:textId="77777777" w:rsidR="003E1473" w:rsidRDefault="003E1473" w:rsidP="003E1473">
      <w:pPr>
        <w:pStyle w:val="TextBody"/>
      </w:pPr>
    </w:p>
    <w:p w14:paraId="199169E8" w14:textId="77777777" w:rsidR="003E1473" w:rsidRDefault="003E1473" w:rsidP="003E1473">
      <w:pPr>
        <w:pStyle w:val="TextBody"/>
      </w:pPr>
    </w:p>
    <w:p w14:paraId="7A98A346" w14:textId="77777777" w:rsidR="003E1473" w:rsidRDefault="003E1473" w:rsidP="003E1473">
      <w:pPr>
        <w:pStyle w:val="TextBody"/>
      </w:pPr>
    </w:p>
    <w:p w14:paraId="6077FCE6" w14:textId="77777777" w:rsidR="003E1473" w:rsidRDefault="003E1473" w:rsidP="003E1473">
      <w:pPr>
        <w:pStyle w:val="TextBody"/>
      </w:pPr>
    </w:p>
    <w:p w14:paraId="762DF212" w14:textId="77777777" w:rsidR="003E1473" w:rsidRDefault="003E1473" w:rsidP="003E1473">
      <w:pPr>
        <w:pStyle w:val="TextBody"/>
      </w:pPr>
    </w:p>
    <w:p w14:paraId="5BAC99AB" w14:textId="77777777" w:rsidR="003E1473" w:rsidRDefault="003E1473" w:rsidP="003E1473">
      <w:pPr>
        <w:pStyle w:val="TextBody"/>
        <w:numPr>
          <w:ilvl w:val="0"/>
          <w:numId w:val="10"/>
        </w:numPr>
        <w:rPr>
          <w:color w:val="333333"/>
        </w:rPr>
      </w:pPr>
      <w:r>
        <w:rPr>
          <w:color w:val="333333"/>
        </w:rPr>
        <w:t>Open Terminal (for Mac users) or the command prompt (for Windows and Linux users).</w:t>
      </w:r>
    </w:p>
    <w:p w14:paraId="07901C27" w14:textId="77777777" w:rsidR="003E1473" w:rsidRDefault="003E1473" w:rsidP="003E1473">
      <w:pPr>
        <w:pStyle w:val="TextBody"/>
        <w:rPr>
          <w:color w:val="333333"/>
        </w:rPr>
      </w:pPr>
    </w:p>
    <w:p w14:paraId="3E94AE47" w14:textId="77777777" w:rsidR="003E1473" w:rsidRDefault="003E1473" w:rsidP="003E1473">
      <w:pPr>
        <w:pStyle w:val="TextBody"/>
        <w:numPr>
          <w:ilvl w:val="0"/>
          <w:numId w:val="10"/>
        </w:numPr>
        <w:rPr>
          <w:color w:val="333333"/>
        </w:rPr>
      </w:pPr>
      <w:r>
        <w:rPr>
          <w:color w:val="333333"/>
        </w:rPr>
        <w:t xml:space="preserve">Type </w:t>
      </w:r>
      <w:r>
        <w:rPr>
          <w:rStyle w:val="SourceText"/>
          <w:color w:val="333333"/>
          <w:bdr w:val="single" w:sz="2" w:space="1" w:color="DDDDDD"/>
        </w:rPr>
        <w:t>git clone</w:t>
      </w:r>
      <w:r>
        <w:rPr>
          <w:color w:val="333333"/>
        </w:rPr>
        <w:t xml:space="preserve">, and then paste the URL you copied in Step 2. It will look like this, with your GitHub username instead of </w:t>
      </w:r>
      <w:r>
        <w:rPr>
          <w:rStyle w:val="SourceText"/>
          <w:color w:val="333333"/>
          <w:bdr w:val="single" w:sz="2" w:space="1" w:color="DDDDDD"/>
        </w:rPr>
        <w:t>YOUR-USERNAME</w:t>
      </w:r>
      <w:r>
        <w:rPr>
          <w:color w:val="333333"/>
        </w:rPr>
        <w:t>:</w:t>
      </w:r>
    </w:p>
    <w:p w14:paraId="28E6DA18" w14:textId="77777777" w:rsidR="003E1473" w:rsidRDefault="003E1473" w:rsidP="00E4627D">
      <w:pPr>
        <w:pStyle w:val="TextBody"/>
        <w:ind w:firstLine="720"/>
        <w:rPr>
          <w:rStyle w:val="InternetLink"/>
          <w:i/>
          <w:iCs/>
          <w:color w:val="333333"/>
        </w:rPr>
      </w:pPr>
      <w:r>
        <w:rPr>
          <w:i/>
          <w:iCs/>
          <w:color w:val="333333"/>
        </w:rPr>
        <w:t xml:space="preserve">$ git clone </w:t>
      </w:r>
      <w:hyperlink r:id="rId12">
        <w:r>
          <w:rPr>
            <w:rStyle w:val="InternetLink"/>
            <w:i/>
            <w:iCs/>
            <w:color w:val="333333"/>
          </w:rPr>
          <w:t>https://github.com/</w:t>
        </w:r>
        <w:r>
          <w:rPr>
            <w:rStyle w:val="Emphasis"/>
            <w:i w:val="0"/>
            <w:iCs w:val="0"/>
            <w:color w:val="FF6600"/>
          </w:rPr>
          <w:t>YOUR-USERNAME</w:t>
        </w:r>
        <w:r>
          <w:rPr>
            <w:rStyle w:val="InternetLink"/>
            <w:i/>
            <w:iCs/>
            <w:color w:val="333333"/>
          </w:rPr>
          <w:t>/Spoon-Knife</w:t>
        </w:r>
      </w:hyperlink>
    </w:p>
    <w:p w14:paraId="3B49907A" w14:textId="77777777" w:rsidR="003E1473" w:rsidRDefault="003E1473" w:rsidP="003E1473">
      <w:pPr>
        <w:pStyle w:val="TextBody"/>
      </w:pPr>
    </w:p>
    <w:p w14:paraId="10387649" w14:textId="77777777" w:rsidR="003E1473" w:rsidRDefault="003E1473" w:rsidP="003E1473">
      <w:pPr>
        <w:pStyle w:val="TextBody"/>
        <w:numPr>
          <w:ilvl w:val="0"/>
          <w:numId w:val="10"/>
        </w:numPr>
        <w:rPr>
          <w:color w:val="333333"/>
        </w:rPr>
      </w:pPr>
      <w:r>
        <w:rPr>
          <w:color w:val="333333"/>
        </w:rPr>
        <w:lastRenderedPageBreak/>
        <w:t xml:space="preserve">Press </w:t>
      </w:r>
      <w:r>
        <w:rPr>
          <w:rStyle w:val="StrongEmphasis"/>
          <w:b w:val="0"/>
          <w:color w:val="333333"/>
        </w:rPr>
        <w:t>Enter</w:t>
      </w:r>
      <w:r>
        <w:rPr>
          <w:color w:val="333333"/>
        </w:rPr>
        <w:t>. Your local clone will be created.</w:t>
      </w:r>
    </w:p>
    <w:p w14:paraId="611E7974" w14:textId="77777777" w:rsidR="003E1473" w:rsidRDefault="003E1473" w:rsidP="007D18D2">
      <w:pPr>
        <w:pStyle w:val="PreformattedText"/>
        <w:ind w:left="720"/>
        <w:rPr>
          <w:rFonts w:ascii="Liberation Serif" w:hAnsi="Liberation Serif"/>
          <w:i/>
          <w:iCs/>
          <w:sz w:val="24"/>
          <w:szCs w:val="24"/>
        </w:rPr>
      </w:pPr>
      <w:r>
        <w:rPr>
          <w:rFonts w:ascii="Liberation Serif" w:hAnsi="Liberation Serif"/>
          <w:i/>
          <w:iCs/>
          <w:sz w:val="24"/>
          <w:szCs w:val="24"/>
        </w:rPr>
        <w:t>$ git clone https://github.com/</w:t>
      </w:r>
      <w:r>
        <w:rPr>
          <w:rStyle w:val="Emphasis"/>
          <w:rFonts w:ascii="Liberation Serif" w:hAnsi="Liberation Serif"/>
          <w:i w:val="0"/>
          <w:iCs w:val="0"/>
          <w:color w:val="FF6600"/>
          <w:sz w:val="24"/>
          <w:szCs w:val="24"/>
        </w:rPr>
        <w:t>YOUR-USERNAME</w:t>
      </w:r>
      <w:r>
        <w:rPr>
          <w:rFonts w:ascii="Liberation Serif" w:hAnsi="Liberation Serif"/>
          <w:i/>
          <w:iCs/>
          <w:sz w:val="24"/>
          <w:szCs w:val="24"/>
        </w:rPr>
        <w:t>/Spoon-Knife</w:t>
      </w:r>
    </w:p>
    <w:p w14:paraId="6926340D" w14:textId="77777777" w:rsidR="003E1473" w:rsidRPr="002C1E9D" w:rsidRDefault="003E1473" w:rsidP="007D18D2">
      <w:pPr>
        <w:pStyle w:val="PreformattedText"/>
        <w:ind w:left="720"/>
        <w:rPr>
          <w:rFonts w:ascii="Liberation Serif" w:hAnsi="Liberation Serif"/>
          <w:i/>
          <w:iCs/>
          <w:color w:val="008000"/>
          <w:sz w:val="24"/>
          <w:szCs w:val="24"/>
        </w:rPr>
      </w:pPr>
      <w:r w:rsidRPr="002C1E9D">
        <w:rPr>
          <w:rFonts w:ascii="Liberation Serif" w:hAnsi="Liberation Serif"/>
          <w:i/>
          <w:iCs/>
          <w:color w:val="008000"/>
          <w:sz w:val="24"/>
          <w:szCs w:val="24"/>
        </w:rPr>
        <w:t>Cloning into `Spoon-Knife`...</w:t>
      </w:r>
    </w:p>
    <w:p w14:paraId="79A7B98D" w14:textId="77777777" w:rsidR="003E1473" w:rsidRPr="002C1E9D" w:rsidRDefault="003E1473" w:rsidP="007D18D2">
      <w:pPr>
        <w:pStyle w:val="PreformattedText"/>
        <w:ind w:left="720"/>
        <w:rPr>
          <w:rFonts w:ascii="Liberation Serif" w:hAnsi="Liberation Serif"/>
          <w:i/>
          <w:iCs/>
          <w:color w:val="008000"/>
          <w:sz w:val="24"/>
          <w:szCs w:val="24"/>
        </w:rPr>
      </w:pPr>
      <w:r w:rsidRPr="002C1E9D">
        <w:rPr>
          <w:rFonts w:ascii="Liberation Serif" w:hAnsi="Liberation Serif"/>
          <w:i/>
          <w:iCs/>
          <w:color w:val="008000"/>
          <w:sz w:val="24"/>
          <w:szCs w:val="24"/>
        </w:rPr>
        <w:t>remote: Counting objects: 10, done.</w:t>
      </w:r>
    </w:p>
    <w:p w14:paraId="32864677" w14:textId="77777777" w:rsidR="003E1473" w:rsidRPr="002C1E9D" w:rsidRDefault="003E1473" w:rsidP="007D18D2">
      <w:pPr>
        <w:pStyle w:val="PreformattedText"/>
        <w:ind w:left="720"/>
        <w:rPr>
          <w:rFonts w:ascii="Liberation Serif" w:hAnsi="Liberation Serif"/>
          <w:i/>
          <w:iCs/>
          <w:color w:val="008000"/>
          <w:sz w:val="24"/>
          <w:szCs w:val="24"/>
        </w:rPr>
      </w:pPr>
      <w:r w:rsidRPr="002C1E9D">
        <w:rPr>
          <w:rFonts w:ascii="Liberation Serif" w:hAnsi="Liberation Serif"/>
          <w:i/>
          <w:iCs/>
          <w:color w:val="008000"/>
          <w:sz w:val="24"/>
          <w:szCs w:val="24"/>
        </w:rPr>
        <w:t>remote: Compressing objects: 100% (8/8), done.</w:t>
      </w:r>
    </w:p>
    <w:p w14:paraId="644A20F7" w14:textId="77777777" w:rsidR="003E1473" w:rsidRPr="002C1E9D" w:rsidRDefault="003E1473" w:rsidP="007D18D2">
      <w:pPr>
        <w:pStyle w:val="PreformattedText"/>
        <w:ind w:left="720"/>
        <w:rPr>
          <w:rFonts w:ascii="Liberation Serif" w:hAnsi="Liberation Serif"/>
          <w:i/>
          <w:iCs/>
          <w:color w:val="008000"/>
          <w:sz w:val="24"/>
          <w:szCs w:val="24"/>
        </w:rPr>
      </w:pPr>
      <w:r w:rsidRPr="002C1E9D">
        <w:rPr>
          <w:rFonts w:ascii="Liberation Serif" w:hAnsi="Liberation Serif"/>
          <w:i/>
          <w:iCs/>
          <w:color w:val="008000"/>
          <w:sz w:val="24"/>
          <w:szCs w:val="24"/>
        </w:rPr>
        <w:t>remove: Total 10 (delta 1), reused 10 (delta 1)</w:t>
      </w:r>
    </w:p>
    <w:p w14:paraId="0ADF867D" w14:textId="77777777" w:rsidR="003E1473" w:rsidRDefault="003E1473" w:rsidP="007D18D2">
      <w:pPr>
        <w:pStyle w:val="PreformattedText"/>
        <w:ind w:left="720"/>
        <w:rPr>
          <w:rFonts w:ascii="Liberation Serif" w:hAnsi="Liberation Serif"/>
          <w:i/>
          <w:iCs/>
          <w:color w:val="63E463"/>
          <w:sz w:val="24"/>
          <w:szCs w:val="24"/>
        </w:rPr>
      </w:pPr>
      <w:r w:rsidRPr="002C1E9D">
        <w:rPr>
          <w:rFonts w:ascii="Liberation Serif" w:hAnsi="Liberation Serif"/>
          <w:i/>
          <w:iCs/>
          <w:color w:val="008000"/>
          <w:sz w:val="24"/>
          <w:szCs w:val="24"/>
        </w:rPr>
        <w:t>Unpacking objects: 100% (10/10), done</w:t>
      </w:r>
      <w:r>
        <w:rPr>
          <w:rFonts w:ascii="Liberation Serif" w:hAnsi="Liberation Serif"/>
          <w:i/>
          <w:iCs/>
          <w:color w:val="63E463"/>
          <w:sz w:val="24"/>
          <w:szCs w:val="24"/>
        </w:rPr>
        <w:t>.</w:t>
      </w:r>
    </w:p>
    <w:p w14:paraId="3C372C52" w14:textId="77777777" w:rsidR="003E1473" w:rsidRDefault="003E1473" w:rsidP="003E1473">
      <w:pPr>
        <w:pStyle w:val="PreformattedText"/>
        <w:rPr>
          <w:rFonts w:ascii="Liberation Serif" w:hAnsi="Liberation Serif"/>
          <w:i/>
          <w:iCs/>
          <w:color w:val="63E463"/>
          <w:sz w:val="24"/>
          <w:szCs w:val="24"/>
        </w:rPr>
      </w:pPr>
    </w:p>
    <w:p w14:paraId="2BAC277F" w14:textId="7003282D" w:rsidR="003E1473" w:rsidRDefault="003E1473" w:rsidP="003E1473">
      <w:pPr>
        <w:pStyle w:val="TextBody"/>
        <w:numPr>
          <w:ilvl w:val="0"/>
          <w:numId w:val="10"/>
        </w:numPr>
        <w:rPr>
          <w:color w:val="333333"/>
        </w:rPr>
      </w:pPr>
      <w:r>
        <w:rPr>
          <w:color w:val="333333"/>
        </w:rPr>
        <w:t xml:space="preserve">On GitHub, navigate to the </w:t>
      </w:r>
      <w:r>
        <w:rPr>
          <w:rStyle w:val="InternetLink"/>
          <w:color w:val="4183C4"/>
        </w:rPr>
        <w:t>octocat/Spoon-Knife</w:t>
      </w:r>
      <w:r>
        <w:rPr>
          <w:color w:val="4183C4"/>
        </w:rPr>
        <w:t xml:space="preserve"> </w:t>
      </w:r>
      <w:r>
        <w:rPr>
          <w:color w:val="333333"/>
        </w:rPr>
        <w:t>repository.</w:t>
      </w:r>
    </w:p>
    <w:p w14:paraId="06740796" w14:textId="77777777" w:rsidR="003E1473" w:rsidRDefault="003E1473" w:rsidP="003E1473">
      <w:pPr>
        <w:pStyle w:val="TextBody"/>
      </w:pPr>
    </w:p>
    <w:p w14:paraId="2C53ADCE" w14:textId="77777777" w:rsidR="003E1473" w:rsidRDefault="003E1473" w:rsidP="003E1473">
      <w:pPr>
        <w:pStyle w:val="TextBody"/>
        <w:numPr>
          <w:ilvl w:val="0"/>
          <w:numId w:val="10"/>
        </w:numPr>
        <w:rPr>
          <w:color w:val="333333"/>
        </w:rPr>
      </w:pPr>
      <w:r>
        <w:rPr>
          <w:color w:val="333333"/>
        </w:rPr>
        <w:t>In the right sidebar of the repository page, click to copy the clone URL for the repository.</w:t>
      </w:r>
    </w:p>
    <w:p w14:paraId="13658789" w14:textId="77777777" w:rsidR="00EF7FC6" w:rsidRDefault="00EF7FC6" w:rsidP="00EF7FC6">
      <w:pPr>
        <w:pStyle w:val="TextBody"/>
        <w:rPr>
          <w:color w:val="333333"/>
        </w:rPr>
      </w:pPr>
    </w:p>
    <w:p w14:paraId="213F870A" w14:textId="77777777" w:rsidR="003E1473" w:rsidRDefault="003E1473" w:rsidP="003E1473">
      <w:pPr>
        <w:pStyle w:val="TextBody"/>
      </w:pPr>
      <w:r>
        <w:rPr>
          <w:noProof/>
          <w:lang w:val="en-US" w:eastAsia="en-US" w:bidi="ar-SA"/>
        </w:rPr>
        <w:drawing>
          <wp:anchor distT="0" distB="0" distL="0" distR="0" simplePos="0" relativeHeight="251696128" behindDoc="0" locked="0" layoutInCell="1" allowOverlap="1" wp14:anchorId="5BC5B8F4" wp14:editId="4B555596">
            <wp:simplePos x="0" y="0"/>
            <wp:positionH relativeFrom="column">
              <wp:align>center</wp:align>
            </wp:positionH>
            <wp:positionV relativeFrom="paragraph">
              <wp:align>top</wp:align>
            </wp:positionV>
            <wp:extent cx="2569210" cy="2470785"/>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1"/>
                    <a:stretch>
                      <a:fillRect/>
                    </a:stretch>
                  </pic:blipFill>
                  <pic:spPr bwMode="auto">
                    <a:xfrm>
                      <a:off x="0" y="0"/>
                      <a:ext cx="2569210" cy="2470785"/>
                    </a:xfrm>
                    <a:prstGeom prst="rect">
                      <a:avLst/>
                    </a:prstGeom>
                    <a:noFill/>
                    <a:ln w="9525">
                      <a:noFill/>
                      <a:miter lim="800000"/>
                      <a:headEnd/>
                      <a:tailEnd/>
                    </a:ln>
                  </pic:spPr>
                </pic:pic>
              </a:graphicData>
            </a:graphic>
          </wp:anchor>
        </w:drawing>
      </w:r>
    </w:p>
    <w:p w14:paraId="1D2C3DE3" w14:textId="77777777" w:rsidR="003E1473" w:rsidRDefault="003E1473" w:rsidP="003E1473">
      <w:pPr>
        <w:pStyle w:val="TextBody"/>
      </w:pPr>
    </w:p>
    <w:p w14:paraId="454EEA3B" w14:textId="77777777" w:rsidR="003E1473" w:rsidRDefault="003E1473" w:rsidP="003E1473">
      <w:pPr>
        <w:pStyle w:val="TextBody"/>
      </w:pPr>
    </w:p>
    <w:p w14:paraId="7F7CBF2F" w14:textId="77777777" w:rsidR="003E1473" w:rsidRDefault="003E1473" w:rsidP="003E1473">
      <w:pPr>
        <w:pStyle w:val="TextBody"/>
      </w:pPr>
    </w:p>
    <w:p w14:paraId="6FBF6189" w14:textId="77777777" w:rsidR="003E1473" w:rsidRDefault="003E1473" w:rsidP="003E1473">
      <w:pPr>
        <w:pStyle w:val="TextBody"/>
      </w:pPr>
    </w:p>
    <w:p w14:paraId="1C0DC187" w14:textId="77777777" w:rsidR="003E1473" w:rsidRDefault="003E1473" w:rsidP="003E1473">
      <w:pPr>
        <w:pStyle w:val="TextBody"/>
      </w:pPr>
    </w:p>
    <w:p w14:paraId="56C61C27" w14:textId="77777777" w:rsidR="003E1473" w:rsidRDefault="003E1473" w:rsidP="003E1473">
      <w:pPr>
        <w:pStyle w:val="TextBody"/>
      </w:pPr>
    </w:p>
    <w:p w14:paraId="0932E248" w14:textId="77777777" w:rsidR="003E1473" w:rsidRDefault="003E1473" w:rsidP="003E1473">
      <w:pPr>
        <w:pStyle w:val="TextBody"/>
      </w:pPr>
    </w:p>
    <w:p w14:paraId="001F9D08" w14:textId="77777777" w:rsidR="003E1473" w:rsidRDefault="003E1473" w:rsidP="003E1473">
      <w:pPr>
        <w:pStyle w:val="TextBody"/>
      </w:pPr>
    </w:p>
    <w:p w14:paraId="57D7EA36" w14:textId="77777777" w:rsidR="003E1473" w:rsidRDefault="003E1473" w:rsidP="003E1473">
      <w:pPr>
        <w:pStyle w:val="TextBody"/>
      </w:pPr>
    </w:p>
    <w:p w14:paraId="1140FD34" w14:textId="77777777" w:rsidR="003E1473" w:rsidRDefault="003E1473" w:rsidP="003E1473">
      <w:pPr>
        <w:pStyle w:val="TextBody"/>
      </w:pPr>
    </w:p>
    <w:p w14:paraId="71A48A40" w14:textId="77777777" w:rsidR="003E1473" w:rsidRDefault="003E1473" w:rsidP="003E1473">
      <w:pPr>
        <w:pStyle w:val="TextBody"/>
      </w:pPr>
    </w:p>
    <w:p w14:paraId="5058A91E" w14:textId="77777777" w:rsidR="003E1473" w:rsidRDefault="003E1473" w:rsidP="003E1473">
      <w:pPr>
        <w:pStyle w:val="TextBody"/>
      </w:pPr>
    </w:p>
    <w:p w14:paraId="745CC514" w14:textId="77777777" w:rsidR="003E1473" w:rsidRDefault="003E1473" w:rsidP="003E1473">
      <w:pPr>
        <w:pStyle w:val="TextBody"/>
        <w:numPr>
          <w:ilvl w:val="0"/>
          <w:numId w:val="10"/>
        </w:numPr>
        <w:rPr>
          <w:color w:val="333333"/>
        </w:rPr>
      </w:pPr>
      <w:r>
        <w:rPr>
          <w:color w:val="333333"/>
        </w:rPr>
        <w:t>Open Terminal (for Mac users) or the command prompt (for Windows and Linux users).</w:t>
      </w:r>
    </w:p>
    <w:p w14:paraId="260180A9" w14:textId="77777777" w:rsidR="003E1473" w:rsidRDefault="003E1473" w:rsidP="003E1473">
      <w:pPr>
        <w:pStyle w:val="TextBody"/>
        <w:rPr>
          <w:color w:val="333333"/>
        </w:rPr>
      </w:pPr>
    </w:p>
    <w:p w14:paraId="22B1988E" w14:textId="56ADD7D5" w:rsidR="003E1473" w:rsidRDefault="003E1473" w:rsidP="003E1473">
      <w:pPr>
        <w:pStyle w:val="TextBody"/>
        <w:numPr>
          <w:ilvl w:val="0"/>
          <w:numId w:val="10"/>
        </w:numPr>
        <w:rPr>
          <w:color w:val="333333"/>
        </w:rPr>
      </w:pPr>
      <w:r>
        <w:rPr>
          <w:color w:val="333333"/>
        </w:rPr>
        <w:t xml:space="preserve">Change directories to the location of the fork you cloned in </w:t>
      </w:r>
      <w:r>
        <w:rPr>
          <w:rStyle w:val="InternetLink"/>
          <w:color w:val="4183C4"/>
        </w:rPr>
        <w:t>Step 2: Create a local clone of your fork</w:t>
      </w:r>
      <w:r>
        <w:rPr>
          <w:color w:val="333333"/>
        </w:rPr>
        <w:t>.</w:t>
      </w:r>
    </w:p>
    <w:p w14:paraId="12364C2A" w14:textId="77777777" w:rsidR="003E1473" w:rsidRDefault="003E1473" w:rsidP="003E1473">
      <w:pPr>
        <w:pStyle w:val="TextBody"/>
      </w:pPr>
    </w:p>
    <w:p w14:paraId="4814B329" w14:textId="77777777" w:rsidR="003E1473" w:rsidRDefault="003E1473" w:rsidP="003E1473">
      <w:pPr>
        <w:pStyle w:val="TextBody"/>
        <w:numPr>
          <w:ilvl w:val="0"/>
          <w:numId w:val="10"/>
        </w:numPr>
        <w:rPr>
          <w:color w:val="333333"/>
        </w:rPr>
      </w:pPr>
      <w:r>
        <w:rPr>
          <w:color w:val="333333"/>
        </w:rPr>
        <w:t xml:space="preserve">Type </w:t>
      </w:r>
      <w:r>
        <w:rPr>
          <w:rStyle w:val="SourceText"/>
          <w:bdr w:val="single" w:sz="2" w:space="1" w:color="DDDDDD"/>
        </w:rPr>
        <w:t>git remote -v</w:t>
      </w:r>
      <w:r>
        <w:rPr>
          <w:rStyle w:val="SourceText"/>
          <w:color w:val="333333"/>
          <w:bdr w:val="single" w:sz="2" w:space="1" w:color="DDDDDD"/>
        </w:rPr>
        <w:t xml:space="preserve"> </w:t>
      </w:r>
      <w:r>
        <w:rPr>
          <w:color w:val="333333"/>
        </w:rPr>
        <w:t xml:space="preserve">and press </w:t>
      </w:r>
      <w:r>
        <w:rPr>
          <w:rStyle w:val="StrongEmphasis"/>
          <w:b w:val="0"/>
          <w:color w:val="333333"/>
        </w:rPr>
        <w:t>Enter</w:t>
      </w:r>
      <w:r>
        <w:rPr>
          <w:color w:val="333333"/>
        </w:rPr>
        <w:t>. You'll see the current configured remote repository for your fork.</w:t>
      </w:r>
    </w:p>
    <w:p w14:paraId="5D2A05CF" w14:textId="77777777" w:rsidR="003E1473" w:rsidRDefault="003E1473" w:rsidP="00A07B20">
      <w:pPr>
        <w:pStyle w:val="PreformattedText"/>
        <w:ind w:left="720"/>
        <w:rPr>
          <w:rFonts w:ascii="Liberation Serif" w:hAnsi="Liberation Serif"/>
          <w:i/>
          <w:iCs/>
          <w:sz w:val="24"/>
          <w:szCs w:val="24"/>
        </w:rPr>
      </w:pPr>
      <w:r>
        <w:rPr>
          <w:rFonts w:ascii="Liberation Serif" w:hAnsi="Liberation Serif"/>
          <w:i/>
          <w:iCs/>
          <w:sz w:val="24"/>
          <w:szCs w:val="24"/>
        </w:rPr>
        <w:t>$ git remote -v</w:t>
      </w:r>
    </w:p>
    <w:p w14:paraId="302DAED7" w14:textId="77777777" w:rsidR="003E1473" w:rsidRDefault="003E1473" w:rsidP="00A07B20">
      <w:pPr>
        <w:pStyle w:val="PreformattedText"/>
        <w:ind w:left="720"/>
        <w:rPr>
          <w:rFonts w:ascii="Liberation Serif" w:hAnsi="Liberation Serif"/>
          <w:i/>
          <w:iCs/>
          <w:color w:val="63E463"/>
          <w:sz w:val="24"/>
          <w:szCs w:val="24"/>
        </w:rPr>
      </w:pPr>
      <w:r>
        <w:rPr>
          <w:rFonts w:ascii="Liberation Serif" w:hAnsi="Liberation Serif"/>
          <w:i/>
          <w:iCs/>
          <w:color w:val="63E463"/>
          <w:sz w:val="24"/>
          <w:szCs w:val="24"/>
        </w:rPr>
        <w:t>origin  https://github.com/</w:t>
      </w:r>
      <w:r>
        <w:rPr>
          <w:rStyle w:val="Emphasis"/>
          <w:rFonts w:ascii="Liberation Serif" w:hAnsi="Liberation Serif"/>
          <w:i w:val="0"/>
          <w:iCs w:val="0"/>
          <w:color w:val="FF6600"/>
          <w:sz w:val="24"/>
          <w:szCs w:val="24"/>
        </w:rPr>
        <w:t>YOUR_USERNAME</w:t>
      </w:r>
      <w:r>
        <w:rPr>
          <w:rFonts w:ascii="Liberation Serif" w:hAnsi="Liberation Serif"/>
          <w:i/>
          <w:iCs/>
          <w:color w:val="63E463"/>
          <w:sz w:val="24"/>
          <w:szCs w:val="24"/>
        </w:rPr>
        <w:t>/</w:t>
      </w:r>
      <w:r>
        <w:rPr>
          <w:rStyle w:val="Emphasis"/>
          <w:rFonts w:ascii="Liberation Serif" w:hAnsi="Liberation Serif"/>
          <w:i w:val="0"/>
          <w:iCs w:val="0"/>
          <w:color w:val="FF6600"/>
          <w:sz w:val="24"/>
          <w:szCs w:val="24"/>
        </w:rPr>
        <w:t>YOUR_FORK</w:t>
      </w:r>
      <w:r>
        <w:rPr>
          <w:rFonts w:ascii="Liberation Serif" w:hAnsi="Liberation Serif"/>
          <w:i/>
          <w:iCs/>
          <w:color w:val="63E463"/>
          <w:sz w:val="24"/>
          <w:szCs w:val="24"/>
        </w:rPr>
        <w:t>.git (fetch)</w:t>
      </w:r>
    </w:p>
    <w:p w14:paraId="6399435F" w14:textId="77777777" w:rsidR="003E1473" w:rsidRDefault="003E1473" w:rsidP="00A07B20">
      <w:pPr>
        <w:pStyle w:val="PreformattedText"/>
        <w:ind w:left="720"/>
        <w:rPr>
          <w:rFonts w:ascii="Liberation Serif" w:hAnsi="Liberation Serif"/>
          <w:i/>
          <w:iCs/>
          <w:color w:val="63E463"/>
          <w:sz w:val="24"/>
          <w:szCs w:val="24"/>
        </w:rPr>
      </w:pPr>
      <w:r>
        <w:rPr>
          <w:rFonts w:ascii="Liberation Serif" w:hAnsi="Liberation Serif"/>
          <w:i/>
          <w:iCs/>
          <w:color w:val="63E463"/>
          <w:sz w:val="24"/>
          <w:szCs w:val="24"/>
        </w:rPr>
        <w:t>origin  https://github.com/</w:t>
      </w:r>
      <w:r>
        <w:rPr>
          <w:rStyle w:val="Emphasis"/>
          <w:rFonts w:ascii="Liberation Serif" w:hAnsi="Liberation Serif"/>
          <w:i w:val="0"/>
          <w:iCs w:val="0"/>
          <w:color w:val="FF6600"/>
          <w:sz w:val="24"/>
          <w:szCs w:val="24"/>
        </w:rPr>
        <w:t>YOUR_USERNAME</w:t>
      </w:r>
      <w:r>
        <w:rPr>
          <w:rFonts w:ascii="Liberation Serif" w:hAnsi="Liberation Serif"/>
          <w:i/>
          <w:iCs/>
          <w:color w:val="63E463"/>
          <w:sz w:val="24"/>
          <w:szCs w:val="24"/>
        </w:rPr>
        <w:t>/</w:t>
      </w:r>
      <w:r>
        <w:rPr>
          <w:rStyle w:val="Emphasis"/>
          <w:rFonts w:ascii="Liberation Serif" w:hAnsi="Liberation Serif"/>
          <w:i w:val="0"/>
          <w:iCs w:val="0"/>
          <w:color w:val="FF6600"/>
          <w:sz w:val="24"/>
          <w:szCs w:val="24"/>
        </w:rPr>
        <w:t>YOUR_FORK</w:t>
      </w:r>
      <w:r>
        <w:rPr>
          <w:rFonts w:ascii="Liberation Serif" w:hAnsi="Liberation Serif"/>
          <w:i/>
          <w:iCs/>
          <w:color w:val="63E463"/>
          <w:sz w:val="24"/>
          <w:szCs w:val="24"/>
        </w:rPr>
        <w:t>.git (push)</w:t>
      </w:r>
    </w:p>
    <w:p w14:paraId="09BA887A" w14:textId="77777777" w:rsidR="003E1473" w:rsidRDefault="003E1473" w:rsidP="003E1473">
      <w:pPr>
        <w:pStyle w:val="PreformattedText"/>
        <w:rPr>
          <w:rFonts w:ascii="Liberation Serif" w:hAnsi="Liberation Serif"/>
          <w:sz w:val="24"/>
          <w:szCs w:val="24"/>
        </w:rPr>
      </w:pPr>
    </w:p>
    <w:p w14:paraId="5412788D" w14:textId="77777777" w:rsidR="003E1473" w:rsidRDefault="003E1473" w:rsidP="003E1473">
      <w:pPr>
        <w:pStyle w:val="PreformattedText"/>
        <w:numPr>
          <w:ilvl w:val="0"/>
          <w:numId w:val="10"/>
        </w:numPr>
        <w:rPr>
          <w:rFonts w:ascii="Liberation Serif" w:hAnsi="Liberation Serif"/>
          <w:color w:val="333333"/>
          <w:sz w:val="24"/>
          <w:szCs w:val="24"/>
        </w:rPr>
      </w:pPr>
      <w:r>
        <w:rPr>
          <w:rFonts w:ascii="Liberation Serif" w:hAnsi="Liberation Serif"/>
          <w:color w:val="333333"/>
          <w:sz w:val="24"/>
          <w:szCs w:val="24"/>
        </w:rPr>
        <w:t xml:space="preserve">Type </w:t>
      </w:r>
      <w:r>
        <w:rPr>
          <w:rStyle w:val="SourceText"/>
          <w:rFonts w:ascii="Liberation Serif" w:hAnsi="Liberation Serif"/>
          <w:sz w:val="24"/>
          <w:szCs w:val="24"/>
          <w:bdr w:val="single" w:sz="2" w:space="1" w:color="DDDDDD"/>
        </w:rPr>
        <w:t>git remote add upstream</w:t>
      </w:r>
      <w:r>
        <w:rPr>
          <w:rFonts w:ascii="Liberation Serif" w:hAnsi="Liberation Serif"/>
          <w:color w:val="333333"/>
          <w:sz w:val="24"/>
          <w:szCs w:val="24"/>
        </w:rPr>
        <w:t xml:space="preserve">, and then paste the URL you copied in Step 2 and press </w:t>
      </w:r>
      <w:r>
        <w:rPr>
          <w:rStyle w:val="StrongEmphasis"/>
          <w:rFonts w:ascii="Liberation Serif" w:hAnsi="Liberation Serif"/>
          <w:b w:val="0"/>
          <w:color w:val="333333"/>
          <w:sz w:val="24"/>
          <w:szCs w:val="24"/>
        </w:rPr>
        <w:t>Enter</w:t>
      </w:r>
      <w:r>
        <w:rPr>
          <w:rFonts w:ascii="Liberation Serif" w:hAnsi="Liberation Serif"/>
          <w:color w:val="333333"/>
          <w:sz w:val="24"/>
          <w:szCs w:val="24"/>
        </w:rPr>
        <w:t>. It will look like this:</w:t>
      </w:r>
    </w:p>
    <w:p w14:paraId="63A796F5" w14:textId="77777777" w:rsidR="003E1473" w:rsidRDefault="003E1473" w:rsidP="003E1473">
      <w:pPr>
        <w:pStyle w:val="PreformattedText"/>
        <w:rPr>
          <w:rFonts w:ascii="Liberation Serif" w:hAnsi="Liberation Serif"/>
          <w:sz w:val="24"/>
          <w:szCs w:val="24"/>
        </w:rPr>
      </w:pPr>
    </w:p>
    <w:p w14:paraId="2F5717C3" w14:textId="77777777" w:rsidR="003E1473" w:rsidRDefault="003E1473" w:rsidP="007E5E45">
      <w:pPr>
        <w:pStyle w:val="PreformattedText"/>
        <w:ind w:firstLine="720"/>
        <w:rPr>
          <w:rStyle w:val="InternetLink"/>
          <w:rFonts w:ascii="Liberation Serif" w:hAnsi="Liberation Serif"/>
          <w:i/>
          <w:iCs/>
          <w:color w:val="333333"/>
          <w:sz w:val="24"/>
          <w:szCs w:val="24"/>
        </w:rPr>
      </w:pPr>
      <w:r>
        <w:rPr>
          <w:rFonts w:ascii="Liberation Serif" w:hAnsi="Liberation Serif"/>
          <w:i/>
          <w:iCs/>
          <w:color w:val="333333"/>
          <w:sz w:val="24"/>
          <w:szCs w:val="24"/>
        </w:rPr>
        <w:t xml:space="preserve">$ git remote add upstream </w:t>
      </w:r>
      <w:hyperlink r:id="rId13">
        <w:r>
          <w:rPr>
            <w:rStyle w:val="InternetLink"/>
            <w:rFonts w:ascii="Liberation Serif" w:hAnsi="Liberation Serif"/>
            <w:i/>
            <w:iCs/>
            <w:color w:val="333333"/>
            <w:sz w:val="24"/>
            <w:szCs w:val="24"/>
          </w:rPr>
          <w:t>https://github.com/octocat/Spoon-Knife.git</w:t>
        </w:r>
      </w:hyperlink>
    </w:p>
    <w:p w14:paraId="3B3756C0" w14:textId="77777777" w:rsidR="003E1473" w:rsidRDefault="003E1473" w:rsidP="003E1473">
      <w:pPr>
        <w:pStyle w:val="PreformattedText"/>
        <w:rPr>
          <w:rFonts w:ascii="Liberation Serif" w:hAnsi="Liberation Serif"/>
          <w:sz w:val="24"/>
          <w:szCs w:val="24"/>
        </w:rPr>
      </w:pPr>
    </w:p>
    <w:p w14:paraId="5507E575" w14:textId="77777777" w:rsidR="003E1473" w:rsidRDefault="003E1473" w:rsidP="003E1473">
      <w:pPr>
        <w:pStyle w:val="PreformattedText"/>
        <w:numPr>
          <w:ilvl w:val="0"/>
          <w:numId w:val="10"/>
        </w:numPr>
        <w:rPr>
          <w:rFonts w:ascii="Liberation Serif" w:hAnsi="Liberation Serif"/>
          <w:color w:val="333333"/>
          <w:sz w:val="24"/>
          <w:szCs w:val="24"/>
        </w:rPr>
      </w:pPr>
      <w:r>
        <w:rPr>
          <w:rFonts w:ascii="Liberation Serif" w:hAnsi="Liberation Serif"/>
          <w:color w:val="333333"/>
          <w:sz w:val="24"/>
          <w:szCs w:val="24"/>
        </w:rPr>
        <w:t xml:space="preserve">To verify the new upstream repository you've specified for your fork, type </w:t>
      </w:r>
      <w:r>
        <w:rPr>
          <w:rStyle w:val="SourceText"/>
          <w:rFonts w:ascii="Liberation Serif" w:hAnsi="Liberation Serif"/>
          <w:sz w:val="24"/>
          <w:szCs w:val="24"/>
          <w:bdr w:val="single" w:sz="2" w:space="1" w:color="DDDDDD"/>
        </w:rPr>
        <w:t>git remote -</w:t>
      </w:r>
      <w:r>
        <w:rPr>
          <w:rStyle w:val="SourceText"/>
          <w:rFonts w:ascii="Liberation Serif" w:hAnsi="Liberation Serif"/>
          <w:sz w:val="24"/>
          <w:szCs w:val="24"/>
          <w:bdr w:val="single" w:sz="2" w:space="1" w:color="DDDDDD"/>
        </w:rPr>
        <w:lastRenderedPageBreak/>
        <w:t>v</w:t>
      </w:r>
      <w:r>
        <w:rPr>
          <w:rFonts w:ascii="Liberation Serif" w:hAnsi="Liberation Serif"/>
          <w:color w:val="333333"/>
          <w:sz w:val="24"/>
          <w:szCs w:val="24"/>
        </w:rPr>
        <w:t xml:space="preserve">again. You should see the URL for your fork as </w:t>
      </w:r>
      <w:r>
        <w:rPr>
          <w:rStyle w:val="SourceText"/>
          <w:rFonts w:ascii="Liberation Serif" w:hAnsi="Liberation Serif"/>
          <w:sz w:val="24"/>
          <w:szCs w:val="24"/>
          <w:bdr w:val="single" w:sz="2" w:space="1" w:color="DDDDDD"/>
        </w:rPr>
        <w:t>origin</w:t>
      </w:r>
      <w:r>
        <w:rPr>
          <w:rFonts w:ascii="Liberation Serif" w:hAnsi="Liberation Serif"/>
          <w:color w:val="333333"/>
          <w:sz w:val="24"/>
          <w:szCs w:val="24"/>
        </w:rPr>
        <w:t xml:space="preserve">, and the URL for the original repository as </w:t>
      </w:r>
      <w:r>
        <w:rPr>
          <w:rStyle w:val="SourceText"/>
          <w:rFonts w:ascii="Liberation Serif" w:hAnsi="Liberation Serif"/>
          <w:sz w:val="24"/>
          <w:szCs w:val="24"/>
          <w:bdr w:val="single" w:sz="2" w:space="1" w:color="DDDDDD"/>
        </w:rPr>
        <w:t>upstream</w:t>
      </w:r>
      <w:r>
        <w:rPr>
          <w:rFonts w:ascii="Liberation Serif" w:hAnsi="Liberation Serif"/>
          <w:color w:val="333333"/>
          <w:sz w:val="24"/>
          <w:szCs w:val="24"/>
        </w:rPr>
        <w:t>.</w:t>
      </w:r>
    </w:p>
    <w:p w14:paraId="2AFA8DF3" w14:textId="77777777" w:rsidR="003E1473" w:rsidRDefault="003E1473" w:rsidP="003E1473">
      <w:pPr>
        <w:pStyle w:val="PreformattedText"/>
        <w:rPr>
          <w:rFonts w:ascii="Liberation Serif" w:hAnsi="Liberation Serif"/>
          <w:sz w:val="24"/>
          <w:szCs w:val="24"/>
        </w:rPr>
      </w:pPr>
    </w:p>
    <w:p w14:paraId="692471F3" w14:textId="77777777" w:rsidR="003E1473" w:rsidRPr="001646D2" w:rsidRDefault="003E1473" w:rsidP="003E1473">
      <w:pPr>
        <w:pStyle w:val="PreformattedText"/>
        <w:rPr>
          <w:rFonts w:ascii="Liberation Serif" w:hAnsi="Liberation Serif"/>
          <w:i/>
          <w:iCs/>
          <w:color w:val="00CC33"/>
          <w:sz w:val="22"/>
          <w:szCs w:val="22"/>
        </w:rPr>
      </w:pPr>
      <w:r>
        <w:rPr>
          <w:rFonts w:ascii="Liberation Serif" w:hAnsi="Liberation Serif"/>
          <w:sz w:val="24"/>
          <w:szCs w:val="24"/>
        </w:rPr>
        <w:tab/>
      </w:r>
      <w:r w:rsidRPr="001646D2">
        <w:rPr>
          <w:rFonts w:ascii="Liberation Serif" w:hAnsi="Liberation Serif"/>
          <w:sz w:val="22"/>
          <w:szCs w:val="22"/>
        </w:rPr>
        <w:t xml:space="preserve">$ </w:t>
      </w:r>
      <w:r w:rsidRPr="003577B8">
        <w:rPr>
          <w:rFonts w:ascii="Liberation Serif" w:hAnsi="Liberation Serif"/>
          <w:i/>
          <w:iCs/>
          <w:sz w:val="22"/>
          <w:szCs w:val="22"/>
        </w:rPr>
        <w:t>git remote -v</w:t>
      </w:r>
    </w:p>
    <w:p w14:paraId="36346CD7" w14:textId="77777777" w:rsidR="003E1473" w:rsidRPr="001646D2" w:rsidRDefault="003E1473" w:rsidP="003E1473">
      <w:pPr>
        <w:pStyle w:val="PreformattedText"/>
        <w:rPr>
          <w:rFonts w:ascii="Liberation Serif" w:hAnsi="Liberation Serif"/>
          <w:i/>
          <w:iCs/>
          <w:color w:val="63E463"/>
          <w:sz w:val="22"/>
          <w:szCs w:val="22"/>
        </w:rPr>
      </w:pPr>
      <w:r w:rsidRPr="001646D2">
        <w:rPr>
          <w:rFonts w:ascii="Liberation Serif" w:hAnsi="Liberation Serif"/>
          <w:i/>
          <w:iCs/>
          <w:color w:val="333333"/>
          <w:sz w:val="22"/>
          <w:szCs w:val="22"/>
        </w:rPr>
        <w:tab/>
      </w:r>
      <w:r w:rsidRPr="002C1E9D">
        <w:rPr>
          <w:rFonts w:ascii="Liberation Serif" w:hAnsi="Liberation Serif"/>
          <w:i/>
          <w:iCs/>
          <w:color w:val="008000"/>
          <w:sz w:val="22"/>
          <w:szCs w:val="22"/>
        </w:rPr>
        <w:t>origin    https://github.com/</w:t>
      </w:r>
      <w:r w:rsidRPr="001646D2">
        <w:rPr>
          <w:rStyle w:val="Emphasis"/>
          <w:rFonts w:ascii="Liberation Serif" w:hAnsi="Liberation Serif"/>
          <w:i w:val="0"/>
          <w:iCs w:val="0"/>
          <w:color w:val="FF6600"/>
          <w:sz w:val="22"/>
          <w:szCs w:val="22"/>
        </w:rPr>
        <w:t>YOUR_USERNAME</w:t>
      </w:r>
      <w:r w:rsidRPr="001646D2">
        <w:rPr>
          <w:rFonts w:ascii="Liberation Serif" w:hAnsi="Liberation Serif"/>
          <w:i/>
          <w:iCs/>
          <w:color w:val="63E463"/>
          <w:sz w:val="22"/>
          <w:szCs w:val="22"/>
        </w:rPr>
        <w:t>/</w:t>
      </w:r>
      <w:r w:rsidRPr="001646D2">
        <w:rPr>
          <w:rStyle w:val="Emphasis"/>
          <w:rFonts w:ascii="Liberation Serif" w:hAnsi="Liberation Serif"/>
          <w:i w:val="0"/>
          <w:iCs w:val="0"/>
          <w:color w:val="FF6600"/>
          <w:sz w:val="22"/>
          <w:szCs w:val="22"/>
        </w:rPr>
        <w:t>YOUR_FORK</w:t>
      </w:r>
      <w:r w:rsidRPr="002C1E9D">
        <w:rPr>
          <w:rFonts w:ascii="Liberation Serif" w:hAnsi="Liberation Serif"/>
          <w:i/>
          <w:iCs/>
          <w:color w:val="008000"/>
          <w:sz w:val="22"/>
          <w:szCs w:val="22"/>
        </w:rPr>
        <w:t>.git (fetch)</w:t>
      </w:r>
    </w:p>
    <w:p w14:paraId="14404DB9" w14:textId="77777777" w:rsidR="003E1473" w:rsidRPr="001646D2" w:rsidRDefault="003E1473" w:rsidP="003E1473">
      <w:pPr>
        <w:pStyle w:val="PreformattedText"/>
        <w:rPr>
          <w:rFonts w:ascii="Liberation Serif" w:hAnsi="Liberation Serif"/>
          <w:i/>
          <w:iCs/>
          <w:color w:val="63E463"/>
          <w:sz w:val="22"/>
          <w:szCs w:val="22"/>
        </w:rPr>
      </w:pPr>
      <w:r w:rsidRPr="001646D2">
        <w:rPr>
          <w:rFonts w:ascii="Liberation Serif" w:hAnsi="Liberation Serif"/>
          <w:i/>
          <w:iCs/>
          <w:color w:val="333333"/>
          <w:sz w:val="22"/>
          <w:szCs w:val="22"/>
        </w:rPr>
        <w:tab/>
      </w:r>
      <w:r w:rsidRPr="002C1E9D">
        <w:rPr>
          <w:rFonts w:ascii="Liberation Serif" w:hAnsi="Liberation Serif"/>
          <w:i/>
          <w:iCs/>
          <w:color w:val="008000"/>
          <w:sz w:val="22"/>
          <w:szCs w:val="22"/>
        </w:rPr>
        <w:t>origin    https://github.com/</w:t>
      </w:r>
      <w:r w:rsidRPr="001646D2">
        <w:rPr>
          <w:rStyle w:val="Emphasis"/>
          <w:rFonts w:ascii="Liberation Serif" w:hAnsi="Liberation Serif"/>
          <w:i w:val="0"/>
          <w:iCs w:val="0"/>
          <w:color w:val="FF6600"/>
          <w:sz w:val="22"/>
          <w:szCs w:val="22"/>
        </w:rPr>
        <w:t>YOUR_USERNAME</w:t>
      </w:r>
      <w:r w:rsidRPr="001646D2">
        <w:rPr>
          <w:rFonts w:ascii="Liberation Serif" w:hAnsi="Liberation Serif"/>
          <w:i/>
          <w:iCs/>
          <w:color w:val="63E463"/>
          <w:sz w:val="22"/>
          <w:szCs w:val="22"/>
        </w:rPr>
        <w:t>/</w:t>
      </w:r>
      <w:r w:rsidRPr="001646D2">
        <w:rPr>
          <w:rStyle w:val="Emphasis"/>
          <w:rFonts w:ascii="Liberation Serif" w:hAnsi="Liberation Serif"/>
          <w:i w:val="0"/>
          <w:iCs w:val="0"/>
          <w:color w:val="FF6600"/>
          <w:sz w:val="22"/>
          <w:szCs w:val="22"/>
        </w:rPr>
        <w:t>YOUR_FORK</w:t>
      </w:r>
      <w:r w:rsidRPr="002C1E9D">
        <w:rPr>
          <w:rFonts w:ascii="Liberation Serif" w:hAnsi="Liberation Serif"/>
          <w:i/>
          <w:iCs/>
          <w:color w:val="008000"/>
          <w:sz w:val="22"/>
          <w:szCs w:val="22"/>
        </w:rPr>
        <w:t>.git (push)</w:t>
      </w:r>
    </w:p>
    <w:p w14:paraId="01F26EFA" w14:textId="77777777" w:rsidR="003E1473" w:rsidRPr="001646D2" w:rsidRDefault="003E1473" w:rsidP="003E1473">
      <w:pPr>
        <w:pStyle w:val="PreformattedText"/>
        <w:rPr>
          <w:rFonts w:ascii="Liberation Serif" w:hAnsi="Liberation Serif"/>
          <w:i/>
          <w:iCs/>
          <w:color w:val="63E463"/>
          <w:sz w:val="22"/>
          <w:szCs w:val="22"/>
        </w:rPr>
      </w:pPr>
      <w:r w:rsidRPr="001646D2">
        <w:rPr>
          <w:rFonts w:ascii="Liberation Serif" w:hAnsi="Liberation Serif"/>
          <w:i/>
          <w:iCs/>
          <w:color w:val="333333"/>
          <w:sz w:val="22"/>
          <w:szCs w:val="22"/>
        </w:rPr>
        <w:tab/>
      </w:r>
      <w:r w:rsidRPr="002C1E9D">
        <w:rPr>
          <w:rFonts w:ascii="Liberation Serif" w:hAnsi="Liberation Serif"/>
          <w:i/>
          <w:iCs/>
          <w:color w:val="008000"/>
          <w:sz w:val="22"/>
          <w:szCs w:val="22"/>
        </w:rPr>
        <w:t>upstream  https://github.com/</w:t>
      </w:r>
      <w:r w:rsidRPr="001646D2">
        <w:rPr>
          <w:rStyle w:val="Emphasis"/>
          <w:rFonts w:ascii="Liberation Serif" w:hAnsi="Liberation Serif"/>
          <w:i w:val="0"/>
          <w:iCs w:val="0"/>
          <w:color w:val="FF6600"/>
          <w:sz w:val="22"/>
          <w:szCs w:val="22"/>
        </w:rPr>
        <w:t>ORIGINAL_OWNER</w:t>
      </w:r>
      <w:r w:rsidRPr="001646D2">
        <w:rPr>
          <w:rFonts w:ascii="Liberation Serif" w:hAnsi="Liberation Serif"/>
          <w:i/>
          <w:iCs/>
          <w:color w:val="63E463"/>
          <w:sz w:val="22"/>
          <w:szCs w:val="22"/>
        </w:rPr>
        <w:t>/</w:t>
      </w:r>
      <w:r w:rsidRPr="001646D2">
        <w:rPr>
          <w:rStyle w:val="Emphasis"/>
          <w:rFonts w:ascii="Liberation Serif" w:hAnsi="Liberation Serif"/>
          <w:i w:val="0"/>
          <w:iCs w:val="0"/>
          <w:color w:val="FF6600"/>
          <w:sz w:val="22"/>
          <w:szCs w:val="22"/>
        </w:rPr>
        <w:t>ORIGINAL_REPOSITORY</w:t>
      </w:r>
      <w:r w:rsidRPr="002C1E9D">
        <w:rPr>
          <w:rFonts w:ascii="Liberation Serif" w:hAnsi="Liberation Serif"/>
          <w:i/>
          <w:iCs/>
          <w:color w:val="008000"/>
          <w:sz w:val="22"/>
          <w:szCs w:val="22"/>
        </w:rPr>
        <w:t>.git (fetch)</w:t>
      </w:r>
    </w:p>
    <w:p w14:paraId="4C982C36" w14:textId="77777777" w:rsidR="003E1473" w:rsidRPr="001646D2" w:rsidRDefault="003E1473" w:rsidP="003E1473">
      <w:pPr>
        <w:pStyle w:val="PreformattedText"/>
        <w:rPr>
          <w:rFonts w:ascii="Liberation Serif" w:hAnsi="Liberation Serif"/>
          <w:i/>
          <w:iCs/>
          <w:color w:val="63E463"/>
          <w:sz w:val="22"/>
          <w:szCs w:val="22"/>
        </w:rPr>
      </w:pPr>
      <w:r w:rsidRPr="001646D2">
        <w:rPr>
          <w:rFonts w:ascii="Liberation Serif" w:hAnsi="Liberation Serif"/>
          <w:i/>
          <w:iCs/>
          <w:color w:val="63E463"/>
          <w:sz w:val="22"/>
          <w:szCs w:val="22"/>
        </w:rPr>
        <w:tab/>
      </w:r>
      <w:r w:rsidRPr="002C1E9D">
        <w:rPr>
          <w:rFonts w:ascii="Liberation Serif" w:hAnsi="Liberation Serif"/>
          <w:i/>
          <w:iCs/>
          <w:color w:val="008000"/>
          <w:sz w:val="22"/>
          <w:szCs w:val="22"/>
        </w:rPr>
        <w:t>upstream  https://github.com/</w:t>
      </w:r>
      <w:r w:rsidRPr="001646D2">
        <w:rPr>
          <w:rStyle w:val="Emphasis"/>
          <w:rFonts w:ascii="Liberation Serif" w:hAnsi="Liberation Serif"/>
          <w:i w:val="0"/>
          <w:iCs w:val="0"/>
          <w:color w:val="FF6600"/>
          <w:sz w:val="22"/>
          <w:szCs w:val="22"/>
        </w:rPr>
        <w:t>ORIGINAL_OWNER</w:t>
      </w:r>
      <w:r w:rsidRPr="001646D2">
        <w:rPr>
          <w:rFonts w:ascii="Liberation Serif" w:hAnsi="Liberation Serif"/>
          <w:i/>
          <w:iCs/>
          <w:color w:val="63E463"/>
          <w:sz w:val="22"/>
          <w:szCs w:val="22"/>
        </w:rPr>
        <w:t>/</w:t>
      </w:r>
      <w:r w:rsidRPr="001646D2">
        <w:rPr>
          <w:rStyle w:val="Emphasis"/>
          <w:rFonts w:ascii="Liberation Serif" w:hAnsi="Liberation Serif"/>
          <w:i w:val="0"/>
          <w:iCs w:val="0"/>
          <w:color w:val="FF6600"/>
          <w:sz w:val="22"/>
          <w:szCs w:val="22"/>
        </w:rPr>
        <w:t>ORIGINAL_REPOSITORY</w:t>
      </w:r>
      <w:r w:rsidRPr="002C1E9D">
        <w:rPr>
          <w:rFonts w:ascii="Liberation Serif" w:hAnsi="Liberation Serif"/>
          <w:i/>
          <w:iCs/>
          <w:color w:val="008000"/>
          <w:sz w:val="22"/>
          <w:szCs w:val="22"/>
        </w:rPr>
        <w:t>.git (push)</w:t>
      </w:r>
    </w:p>
    <w:p w14:paraId="04E4E0BA" w14:textId="77777777" w:rsidR="003E1473" w:rsidRDefault="003E1473" w:rsidP="003E1473">
      <w:pPr>
        <w:pStyle w:val="PreformattedText"/>
        <w:rPr>
          <w:rFonts w:ascii="Liberation Serif" w:hAnsi="Liberation Serif"/>
          <w:sz w:val="24"/>
          <w:szCs w:val="24"/>
        </w:rPr>
      </w:pPr>
    </w:p>
    <w:p w14:paraId="5B8DE02A" w14:textId="1645B610" w:rsidR="003E1473" w:rsidRDefault="003E1473" w:rsidP="003E1473">
      <w:pPr>
        <w:pStyle w:val="PreformattedText"/>
        <w:numPr>
          <w:ilvl w:val="0"/>
          <w:numId w:val="10"/>
        </w:numPr>
        <w:rPr>
          <w:rFonts w:ascii="Liberation Serif" w:hAnsi="Liberation Serif"/>
          <w:color w:val="333333"/>
          <w:sz w:val="24"/>
          <w:szCs w:val="24"/>
        </w:rPr>
      </w:pPr>
      <w:r>
        <w:rPr>
          <w:rFonts w:ascii="Liberation Serif" w:hAnsi="Liberation Serif"/>
          <w:color w:val="333333"/>
          <w:sz w:val="24"/>
          <w:szCs w:val="24"/>
        </w:rPr>
        <w:t xml:space="preserve"> </w:t>
      </w:r>
      <w:r w:rsidR="00A2010E">
        <w:rPr>
          <w:rFonts w:ascii="Liberation Serif" w:hAnsi="Liberation Serif"/>
          <w:color w:val="333333"/>
          <w:sz w:val="24"/>
          <w:szCs w:val="24"/>
        </w:rPr>
        <w:t>Now</w:t>
      </w:r>
      <w:r>
        <w:rPr>
          <w:rFonts w:ascii="Liberation Serif" w:hAnsi="Liberation Serif"/>
          <w:color w:val="333333"/>
          <w:sz w:val="24"/>
          <w:szCs w:val="24"/>
        </w:rPr>
        <w:t xml:space="preserve"> sync your local repository with main repository use below command.</w:t>
      </w:r>
    </w:p>
    <w:p w14:paraId="6CDD859E" w14:textId="77777777" w:rsidR="003E1473" w:rsidRDefault="003E1473" w:rsidP="003E1473">
      <w:pPr>
        <w:pStyle w:val="PreformattedText"/>
        <w:rPr>
          <w:rFonts w:ascii="Liberation Serif" w:hAnsi="Liberation Serif"/>
          <w:sz w:val="24"/>
          <w:szCs w:val="24"/>
        </w:rPr>
      </w:pPr>
    </w:p>
    <w:p w14:paraId="095C00DA" w14:textId="77777777" w:rsidR="003E1473" w:rsidRDefault="003E1473" w:rsidP="003E1473">
      <w:pPr>
        <w:pStyle w:val="PreformattedText"/>
        <w:rPr>
          <w:rFonts w:ascii="Liberation Serif" w:hAnsi="Liberation Serif"/>
          <w:i/>
          <w:iCs/>
          <w:color w:val="008000"/>
          <w:sz w:val="24"/>
        </w:rPr>
      </w:pPr>
      <w:r>
        <w:rPr>
          <w:rFonts w:ascii="Liberation Serif" w:hAnsi="Liberation Serif"/>
          <w:sz w:val="24"/>
        </w:rPr>
        <w:tab/>
      </w:r>
      <w:r w:rsidRPr="002C1E9D">
        <w:rPr>
          <w:rFonts w:ascii="Liberation Serif" w:hAnsi="Liberation Serif"/>
          <w:i/>
          <w:iCs/>
          <w:color w:val="008000"/>
          <w:sz w:val="24"/>
        </w:rPr>
        <w:t>$ git pull upstream [branch_name]</w:t>
      </w:r>
    </w:p>
    <w:p w14:paraId="7F3B6C15" w14:textId="77777777" w:rsidR="00191695" w:rsidRDefault="00191695" w:rsidP="003E1473">
      <w:pPr>
        <w:pStyle w:val="PreformattedText"/>
        <w:rPr>
          <w:rFonts w:ascii="Liberation Serif" w:hAnsi="Liberation Serif"/>
          <w:i/>
          <w:iCs/>
          <w:color w:val="008000"/>
          <w:sz w:val="24"/>
        </w:rPr>
      </w:pPr>
    </w:p>
    <w:p w14:paraId="25AE4F53" w14:textId="7E32FD22" w:rsidR="00191695" w:rsidRPr="002C1E9D" w:rsidRDefault="00191695" w:rsidP="00A63797">
      <w:pPr>
        <w:pStyle w:val="PreformattedText"/>
        <w:ind w:left="720"/>
        <w:rPr>
          <w:rFonts w:ascii="Liberation Serif" w:hAnsi="Liberation Serif"/>
          <w:i/>
          <w:iCs/>
          <w:color w:val="008000"/>
          <w:sz w:val="24"/>
        </w:rPr>
      </w:pPr>
      <w:r>
        <w:rPr>
          <w:rFonts w:ascii="Liberation Serif" w:hAnsi="Liberation Serif"/>
          <w:i/>
          <w:iCs/>
          <w:color w:val="008000"/>
          <w:sz w:val="24"/>
        </w:rPr>
        <w:tab/>
      </w:r>
      <w:r w:rsidR="00A63797">
        <w:rPr>
          <w:rFonts w:ascii="Liberation Serif" w:hAnsi="Liberation Serif"/>
          <w:i/>
          <w:iCs/>
          <w:noProof/>
          <w:color w:val="008000"/>
          <w:sz w:val="24"/>
          <w:lang w:val="en-US" w:eastAsia="en-US" w:bidi="ar-SA"/>
        </w:rPr>
        <w:drawing>
          <wp:inline distT="0" distB="0" distL="0" distR="0" wp14:anchorId="0525F485" wp14:editId="1324A10A">
            <wp:extent cx="5622925" cy="3865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ne.png"/>
                    <pic:cNvPicPr/>
                  </pic:nvPicPr>
                  <pic:blipFill>
                    <a:blip r:embed="rId14">
                      <a:extLst>
                        <a:ext uri="{28A0092B-C50C-407E-A947-70E740481C1C}">
                          <a14:useLocalDpi xmlns:a14="http://schemas.microsoft.com/office/drawing/2010/main" val="0"/>
                        </a:ext>
                      </a:extLst>
                    </a:blip>
                    <a:stretch>
                      <a:fillRect/>
                    </a:stretch>
                  </pic:blipFill>
                  <pic:spPr>
                    <a:xfrm>
                      <a:off x="0" y="0"/>
                      <a:ext cx="5622925" cy="3865880"/>
                    </a:xfrm>
                    <a:prstGeom prst="rect">
                      <a:avLst/>
                    </a:prstGeom>
                  </pic:spPr>
                </pic:pic>
              </a:graphicData>
            </a:graphic>
          </wp:inline>
        </w:drawing>
      </w:r>
    </w:p>
    <w:p w14:paraId="299967D0" w14:textId="77777777" w:rsidR="003E1473" w:rsidRDefault="003E1473" w:rsidP="003E1473">
      <w:pPr>
        <w:pStyle w:val="PreformattedText"/>
        <w:rPr>
          <w:rFonts w:ascii="Liberation Serif" w:hAnsi="Liberation Serif"/>
          <w:color w:val="333333"/>
          <w:sz w:val="24"/>
          <w:szCs w:val="24"/>
        </w:rPr>
      </w:pPr>
      <w:r>
        <w:rPr>
          <w:rFonts w:ascii="Liberation Serif" w:hAnsi="Liberation Serif"/>
          <w:color w:val="333333"/>
          <w:sz w:val="24"/>
          <w:szCs w:val="24"/>
        </w:rPr>
        <w:tab/>
      </w:r>
    </w:p>
    <w:p w14:paraId="7D306E60" w14:textId="77777777" w:rsidR="003E1473" w:rsidRDefault="003E1473" w:rsidP="003E1473">
      <w:pPr>
        <w:pStyle w:val="TextBody"/>
        <w:rPr>
          <w:b/>
          <w:bCs/>
          <w:u w:val="single"/>
        </w:rPr>
      </w:pPr>
      <w:r>
        <w:rPr>
          <w:b/>
          <w:bCs/>
          <w:u w:val="single"/>
        </w:rPr>
        <w:t>Create a new branch with git</w:t>
      </w:r>
    </w:p>
    <w:p w14:paraId="46075495" w14:textId="77777777" w:rsidR="003E1473" w:rsidRDefault="003E1473" w:rsidP="003E1473">
      <w:pPr>
        <w:pStyle w:val="TextBody"/>
        <w:rPr>
          <w:bCs/>
          <w:color w:val="333333"/>
        </w:rPr>
      </w:pPr>
      <w:r>
        <w:rPr>
          <w:bCs/>
          <w:color w:val="333333"/>
        </w:rPr>
        <w:t>In your github fork, you need to keep your master branch clean, by clean I mean without any changes, like that you can create at any time a branch from your master. Each time, that you want to commit a bug or a feature, you need to create a branch for it, which will be a copy of your master branch.</w:t>
      </w:r>
    </w:p>
    <w:p w14:paraId="2244ADC6" w14:textId="77777777" w:rsidR="003E1473" w:rsidRDefault="003E1473" w:rsidP="003E1473">
      <w:pPr>
        <w:pStyle w:val="TextBody"/>
        <w:rPr>
          <w:color w:val="333333"/>
        </w:rPr>
      </w:pPr>
      <w:r>
        <w:rPr>
          <w:color w:val="333333"/>
        </w:rPr>
        <w:t>When you do a pull request on a branch, you can continue to work on another branch and make another pull request on this other branch.</w:t>
      </w:r>
    </w:p>
    <w:p w14:paraId="3FCB5002" w14:textId="77777777" w:rsidR="003E1473" w:rsidRDefault="003E1473" w:rsidP="003E1473">
      <w:pPr>
        <w:pStyle w:val="TextBody"/>
        <w:widowControl/>
        <w:spacing w:after="274" w:line="429" w:lineRule="atLeast"/>
        <w:rPr>
          <w:color w:val="333333"/>
        </w:rPr>
      </w:pPr>
      <w:r>
        <w:rPr>
          <w:color w:val="333333"/>
        </w:rPr>
        <w:t>Before creating a new branch pull the changes from upstream, your master needs to be up to date.</w:t>
      </w:r>
    </w:p>
    <w:p w14:paraId="46046354" w14:textId="77777777" w:rsidR="00874A4A" w:rsidRDefault="00874A4A" w:rsidP="003E1473">
      <w:pPr>
        <w:pStyle w:val="TextBody"/>
        <w:widowControl/>
        <w:spacing w:after="274" w:line="429" w:lineRule="atLeast"/>
        <w:rPr>
          <w:color w:val="333333"/>
        </w:rPr>
      </w:pPr>
    </w:p>
    <w:p w14:paraId="75C936B6" w14:textId="77777777" w:rsidR="003E1473" w:rsidRDefault="003E1473" w:rsidP="00B66761">
      <w:pPr>
        <w:pStyle w:val="TextBody"/>
        <w:widowControl/>
        <w:spacing w:after="0" w:line="240" w:lineRule="auto"/>
        <w:rPr>
          <w:b/>
          <w:bCs/>
          <w:color w:val="333333"/>
        </w:rPr>
      </w:pPr>
      <w:r>
        <w:rPr>
          <w:b/>
          <w:bCs/>
          <w:color w:val="333333"/>
        </w:rPr>
        <w:lastRenderedPageBreak/>
        <w:t>Create the branch on your local machine and switch in this branch :</w:t>
      </w:r>
    </w:p>
    <w:p w14:paraId="4344EA17" w14:textId="77777777" w:rsidR="003E1473" w:rsidRPr="002C1E9D" w:rsidRDefault="003E1473" w:rsidP="00B66761">
      <w:pPr>
        <w:pStyle w:val="TextBody"/>
        <w:widowControl/>
        <w:spacing w:after="0" w:line="240" w:lineRule="auto"/>
        <w:rPr>
          <w:i/>
          <w:iCs/>
          <w:color w:val="008000"/>
        </w:rPr>
      </w:pPr>
      <w:r>
        <w:rPr>
          <w:i/>
          <w:iCs/>
          <w:color w:val="00CC33"/>
        </w:rPr>
        <w:tab/>
      </w:r>
      <w:r w:rsidRPr="002C1E9D">
        <w:rPr>
          <w:i/>
          <w:iCs/>
          <w:color w:val="008000"/>
        </w:rPr>
        <w:t>$ git branch [name_of_your_new_branch]</w:t>
      </w:r>
    </w:p>
    <w:p w14:paraId="45D54581" w14:textId="77777777" w:rsidR="003E1473" w:rsidRPr="002C1E9D" w:rsidRDefault="003E1473" w:rsidP="00B66761">
      <w:pPr>
        <w:pStyle w:val="TextBody"/>
        <w:widowControl/>
        <w:spacing w:after="0" w:line="240" w:lineRule="auto"/>
        <w:rPr>
          <w:i/>
          <w:iCs/>
          <w:color w:val="008000"/>
        </w:rPr>
      </w:pPr>
      <w:r w:rsidRPr="002C1E9D">
        <w:rPr>
          <w:i/>
          <w:iCs/>
          <w:color w:val="008000"/>
        </w:rPr>
        <w:tab/>
        <w:t>$ git checkout [name_of_your_new_branch]</w:t>
      </w:r>
    </w:p>
    <w:p w14:paraId="21D834D7" w14:textId="77777777" w:rsidR="003E1473" w:rsidRPr="002C1E9D" w:rsidRDefault="003E1473" w:rsidP="00B66761">
      <w:pPr>
        <w:pStyle w:val="TextBody"/>
        <w:widowControl/>
        <w:spacing w:after="0" w:line="240" w:lineRule="auto"/>
        <w:rPr>
          <w:i/>
          <w:iCs/>
          <w:color w:val="008000"/>
        </w:rPr>
      </w:pPr>
      <w:r w:rsidRPr="002C1E9D">
        <w:rPr>
          <w:i/>
          <w:iCs/>
          <w:color w:val="008000"/>
        </w:rPr>
        <w:tab/>
      </w:r>
      <w:r w:rsidRPr="002C1E9D">
        <w:rPr>
          <w:i/>
          <w:iCs/>
          <w:color w:val="008000"/>
        </w:rPr>
        <w:tab/>
      </w:r>
      <w:r w:rsidRPr="002C1E9D">
        <w:rPr>
          <w:i/>
          <w:iCs/>
          <w:color w:val="008000"/>
        </w:rPr>
        <w:tab/>
        <w:t>OR</w:t>
      </w:r>
    </w:p>
    <w:p w14:paraId="010645BB" w14:textId="61E4E3EE" w:rsidR="00191695" w:rsidRPr="001D5B86" w:rsidRDefault="003E1473" w:rsidP="00B66761">
      <w:pPr>
        <w:pStyle w:val="TextBody"/>
        <w:widowControl/>
        <w:spacing w:after="0" w:line="240" w:lineRule="auto"/>
        <w:rPr>
          <w:i/>
          <w:iCs/>
          <w:color w:val="008000"/>
        </w:rPr>
      </w:pPr>
      <w:r w:rsidRPr="002C1E9D">
        <w:rPr>
          <w:i/>
          <w:iCs/>
          <w:color w:val="008000"/>
        </w:rPr>
        <w:tab/>
        <w:t>$ git checkout -b [name_of_your_new_branch]</w:t>
      </w:r>
    </w:p>
    <w:p w14:paraId="68ADD9FE" w14:textId="77777777" w:rsidR="00191695" w:rsidRDefault="00191695" w:rsidP="00B66761">
      <w:pPr>
        <w:pStyle w:val="TextBody"/>
        <w:widowControl/>
        <w:spacing w:after="0" w:line="240" w:lineRule="auto"/>
        <w:rPr>
          <w:b/>
          <w:bCs/>
          <w:iCs/>
          <w:color w:val="333333"/>
        </w:rPr>
      </w:pPr>
    </w:p>
    <w:p w14:paraId="25107B0F" w14:textId="77777777" w:rsidR="003E1473" w:rsidRDefault="003E1473" w:rsidP="00B66761">
      <w:pPr>
        <w:pStyle w:val="TextBody"/>
        <w:widowControl/>
        <w:spacing w:after="0" w:line="240" w:lineRule="auto"/>
        <w:rPr>
          <w:b/>
          <w:bCs/>
          <w:iCs/>
          <w:color w:val="333333"/>
        </w:rPr>
      </w:pPr>
      <w:r>
        <w:rPr>
          <w:b/>
          <w:bCs/>
          <w:iCs/>
          <w:color w:val="333333"/>
        </w:rPr>
        <w:t>Push the branch on github :</w:t>
      </w:r>
    </w:p>
    <w:p w14:paraId="044DACB8" w14:textId="77777777" w:rsidR="003E1473" w:rsidRPr="002C1E9D" w:rsidRDefault="003E1473" w:rsidP="00B66761">
      <w:pPr>
        <w:pStyle w:val="TextBody"/>
        <w:widowControl/>
        <w:spacing w:after="0" w:line="240" w:lineRule="auto"/>
        <w:rPr>
          <w:i/>
          <w:iCs/>
          <w:color w:val="008000"/>
        </w:rPr>
      </w:pPr>
      <w:r>
        <w:rPr>
          <w:b/>
          <w:bCs/>
          <w:iCs/>
          <w:color w:val="333333"/>
        </w:rPr>
        <w:tab/>
      </w:r>
      <w:r w:rsidRPr="002C1E9D">
        <w:rPr>
          <w:i/>
          <w:iCs/>
          <w:color w:val="008000"/>
        </w:rPr>
        <w:t>$ git push origin [name_of_your_new_branch]</w:t>
      </w:r>
    </w:p>
    <w:p w14:paraId="7E3843CF" w14:textId="77777777" w:rsidR="00D0730D" w:rsidRDefault="00D0730D" w:rsidP="00B66761">
      <w:pPr>
        <w:pStyle w:val="TextBody"/>
        <w:widowControl/>
        <w:spacing w:after="0" w:line="240" w:lineRule="auto"/>
        <w:rPr>
          <w:i/>
          <w:iCs/>
          <w:color w:val="00CC33"/>
        </w:rPr>
      </w:pPr>
    </w:p>
    <w:p w14:paraId="32E7C026" w14:textId="77777777" w:rsidR="003E1473" w:rsidRDefault="003E1473" w:rsidP="00B66761">
      <w:pPr>
        <w:pStyle w:val="TextBody"/>
        <w:widowControl/>
        <w:spacing w:after="0" w:line="240" w:lineRule="auto"/>
        <w:ind w:firstLine="720"/>
        <w:rPr>
          <w:color w:val="333333"/>
        </w:rPr>
      </w:pPr>
      <w:r>
        <w:rPr>
          <w:color w:val="333333"/>
        </w:rPr>
        <w:t>When you want to commit something in your branch, be sure to be in your branch.</w:t>
      </w:r>
    </w:p>
    <w:p w14:paraId="46676E65" w14:textId="77777777" w:rsidR="002A5A48" w:rsidRDefault="002A5A48" w:rsidP="00B66761">
      <w:pPr>
        <w:pStyle w:val="TextBody"/>
        <w:widowControl/>
        <w:spacing w:after="0" w:line="240" w:lineRule="auto"/>
        <w:rPr>
          <w:color w:val="333333"/>
        </w:rPr>
      </w:pPr>
    </w:p>
    <w:p w14:paraId="7FC33935" w14:textId="77777777" w:rsidR="003E1473" w:rsidRDefault="003E1473" w:rsidP="00B66761">
      <w:pPr>
        <w:pStyle w:val="TextBody"/>
        <w:widowControl/>
        <w:spacing w:after="0" w:line="240" w:lineRule="auto"/>
        <w:rPr>
          <w:b/>
          <w:bCs/>
          <w:color w:val="333333"/>
        </w:rPr>
      </w:pPr>
      <w:r>
        <w:rPr>
          <w:b/>
          <w:bCs/>
          <w:color w:val="333333"/>
        </w:rPr>
        <w:t>You can see all branches created by using :</w:t>
      </w:r>
    </w:p>
    <w:p w14:paraId="7F76AA6D" w14:textId="77777777" w:rsidR="003E1473" w:rsidRPr="002C1E9D" w:rsidRDefault="003E1473" w:rsidP="00B66761">
      <w:pPr>
        <w:pStyle w:val="TextBody"/>
        <w:widowControl/>
        <w:spacing w:after="0" w:line="240" w:lineRule="auto"/>
        <w:rPr>
          <w:i/>
          <w:iCs/>
          <w:color w:val="008000"/>
        </w:rPr>
      </w:pPr>
      <w:r>
        <w:rPr>
          <w:b/>
          <w:bCs/>
          <w:iCs/>
          <w:color w:val="333333"/>
        </w:rPr>
        <w:tab/>
      </w:r>
      <w:r w:rsidRPr="002C1E9D">
        <w:rPr>
          <w:i/>
          <w:iCs/>
          <w:color w:val="008000"/>
        </w:rPr>
        <w:t>$ git branch</w:t>
      </w:r>
    </w:p>
    <w:p w14:paraId="560B7A1E" w14:textId="77777777" w:rsidR="00E87294" w:rsidRDefault="00E87294" w:rsidP="00B66761">
      <w:pPr>
        <w:pStyle w:val="TextBody"/>
        <w:widowControl/>
        <w:spacing w:after="0" w:line="240" w:lineRule="auto"/>
        <w:rPr>
          <w:i/>
          <w:iCs/>
          <w:color w:val="00CC33"/>
        </w:rPr>
      </w:pPr>
    </w:p>
    <w:p w14:paraId="68C8D98D" w14:textId="77777777" w:rsidR="00BE4082" w:rsidRDefault="003E1473" w:rsidP="00B66761">
      <w:pPr>
        <w:pStyle w:val="TextBody"/>
        <w:widowControl/>
        <w:spacing w:after="0" w:line="240" w:lineRule="auto"/>
        <w:rPr>
          <w:b/>
          <w:bCs/>
          <w:iCs/>
          <w:color w:val="333333"/>
        </w:rPr>
      </w:pPr>
      <w:r>
        <w:rPr>
          <w:b/>
          <w:bCs/>
          <w:iCs/>
          <w:color w:val="333333"/>
        </w:rPr>
        <w:t>Delete a branch on your local filesystem :</w:t>
      </w:r>
    </w:p>
    <w:p w14:paraId="51C08C04" w14:textId="7C4EE39D" w:rsidR="003E1473" w:rsidRPr="002C1E9D" w:rsidRDefault="003E1473" w:rsidP="00B66761">
      <w:pPr>
        <w:pStyle w:val="TextBody"/>
        <w:widowControl/>
        <w:spacing w:after="0" w:line="240" w:lineRule="auto"/>
        <w:ind w:firstLine="720"/>
        <w:rPr>
          <w:i/>
          <w:iCs/>
          <w:color w:val="008000"/>
        </w:rPr>
      </w:pPr>
      <w:r w:rsidRPr="002C1E9D">
        <w:rPr>
          <w:i/>
          <w:iCs/>
          <w:color w:val="008000"/>
        </w:rPr>
        <w:t>$ git branch -d [name_of_your_new_branch]</w:t>
      </w:r>
    </w:p>
    <w:p w14:paraId="5889FA0B" w14:textId="77777777" w:rsidR="00CE2B50" w:rsidRPr="00BE4082" w:rsidRDefault="00CE2B50" w:rsidP="00B66761">
      <w:pPr>
        <w:pStyle w:val="TextBody"/>
        <w:widowControl/>
        <w:spacing w:after="0" w:line="240" w:lineRule="auto"/>
        <w:ind w:firstLine="720"/>
        <w:rPr>
          <w:b/>
          <w:bCs/>
          <w:iCs/>
          <w:color w:val="333333"/>
        </w:rPr>
      </w:pPr>
    </w:p>
    <w:p w14:paraId="406E1B62" w14:textId="77777777" w:rsidR="0066076E" w:rsidRDefault="003E1473" w:rsidP="00B66761">
      <w:pPr>
        <w:pStyle w:val="TextBody"/>
        <w:widowControl/>
        <w:spacing w:after="0" w:line="240" w:lineRule="auto"/>
        <w:rPr>
          <w:b/>
          <w:bCs/>
          <w:color w:val="333333"/>
        </w:rPr>
      </w:pPr>
      <w:r>
        <w:rPr>
          <w:b/>
          <w:bCs/>
          <w:color w:val="333333"/>
        </w:rPr>
        <w:t>To force the deletion of local branch on your filesystem :</w:t>
      </w:r>
    </w:p>
    <w:p w14:paraId="00752AFE" w14:textId="0C815EB9" w:rsidR="002D650B" w:rsidRPr="002C1E9D" w:rsidRDefault="003E1473" w:rsidP="00B66761">
      <w:pPr>
        <w:pStyle w:val="TextBody"/>
        <w:widowControl/>
        <w:spacing w:after="0" w:line="240" w:lineRule="auto"/>
        <w:ind w:firstLine="720"/>
        <w:rPr>
          <w:color w:val="008000"/>
        </w:rPr>
      </w:pPr>
      <w:r w:rsidRPr="002C1E9D">
        <w:rPr>
          <w:i/>
          <w:color w:val="008000"/>
        </w:rPr>
        <w:t>$ git branch -D [name_of_your_new_branch]</w:t>
      </w:r>
    </w:p>
    <w:p w14:paraId="4F348A73" w14:textId="77777777" w:rsidR="005069A0" w:rsidRPr="005069A0" w:rsidRDefault="005069A0" w:rsidP="00B66761">
      <w:pPr>
        <w:pStyle w:val="TextBody"/>
        <w:widowControl/>
        <w:spacing w:after="0" w:line="240" w:lineRule="auto"/>
        <w:ind w:firstLine="720"/>
      </w:pPr>
    </w:p>
    <w:p w14:paraId="620351D6" w14:textId="77777777" w:rsidR="002D650B" w:rsidRDefault="003E1473" w:rsidP="00B66761">
      <w:pPr>
        <w:pStyle w:val="PreformattedText"/>
        <w:widowControl/>
        <w:pBdr>
          <w:top w:val="nil"/>
          <w:left w:val="nil"/>
          <w:bottom w:val="nil"/>
          <w:right w:val="nil"/>
        </w:pBdr>
        <w:contextualSpacing/>
        <w:rPr>
          <w:rFonts w:ascii="Liberation Serif" w:hAnsi="Liberation Serif"/>
          <w:b/>
          <w:bCs/>
          <w:color w:val="333333"/>
          <w:sz w:val="24"/>
          <w:szCs w:val="24"/>
        </w:rPr>
      </w:pPr>
      <w:r>
        <w:rPr>
          <w:rFonts w:ascii="Liberation Serif" w:hAnsi="Liberation Serif"/>
          <w:b/>
          <w:bCs/>
          <w:color w:val="333333"/>
          <w:sz w:val="24"/>
          <w:szCs w:val="24"/>
        </w:rPr>
        <w:t>Delete the branch on github :</w:t>
      </w:r>
    </w:p>
    <w:p w14:paraId="3E5DF93A" w14:textId="3467682B" w:rsidR="003E1473" w:rsidRPr="002C1E9D" w:rsidRDefault="003E1473" w:rsidP="00B66761">
      <w:pPr>
        <w:pStyle w:val="PreformattedText"/>
        <w:widowControl/>
        <w:pBdr>
          <w:top w:val="nil"/>
          <w:left w:val="nil"/>
          <w:bottom w:val="nil"/>
          <w:right w:val="nil"/>
        </w:pBdr>
        <w:ind w:firstLine="720"/>
        <w:contextualSpacing/>
        <w:rPr>
          <w:rFonts w:ascii="Liberation Serif" w:hAnsi="Liberation Serif"/>
          <w:b/>
          <w:bCs/>
          <w:i/>
          <w:color w:val="008000"/>
          <w:sz w:val="24"/>
          <w:szCs w:val="24"/>
        </w:rPr>
      </w:pPr>
      <w:r w:rsidRPr="002C1E9D">
        <w:rPr>
          <w:rFonts w:ascii="Liberation Serif" w:hAnsi="Liberation Serif"/>
          <w:i/>
          <w:color w:val="008000"/>
          <w:sz w:val="24"/>
          <w:szCs w:val="24"/>
        </w:rPr>
        <w:t>$ git push origin :[name_of_your_new_branch]</w:t>
      </w:r>
    </w:p>
    <w:p w14:paraId="2E19BF97" w14:textId="77777777" w:rsidR="003577B8" w:rsidRDefault="003577B8" w:rsidP="00B66761">
      <w:pPr>
        <w:pStyle w:val="TextBody"/>
        <w:spacing w:after="0" w:line="240" w:lineRule="auto"/>
        <w:rPr>
          <w:b/>
          <w:bCs/>
          <w:u w:val="single"/>
        </w:rPr>
      </w:pPr>
    </w:p>
    <w:p w14:paraId="2CD7D6A7" w14:textId="77777777" w:rsidR="003577B8" w:rsidRDefault="003577B8" w:rsidP="00B66761">
      <w:pPr>
        <w:pStyle w:val="TextBody"/>
        <w:spacing w:after="0" w:line="240" w:lineRule="auto"/>
        <w:rPr>
          <w:b/>
          <w:bCs/>
          <w:u w:val="single"/>
        </w:rPr>
      </w:pPr>
    </w:p>
    <w:p w14:paraId="362EFFD6" w14:textId="73B486CA" w:rsidR="003E1473" w:rsidRDefault="000C0DFC" w:rsidP="00B66761">
      <w:pPr>
        <w:pStyle w:val="TextBody"/>
        <w:spacing w:after="0" w:line="240" w:lineRule="auto"/>
        <w:rPr>
          <w:b/>
          <w:bCs/>
          <w:u w:val="single"/>
        </w:rPr>
      </w:pPr>
      <w:r w:rsidRPr="000C0DFC">
        <w:rPr>
          <w:b/>
          <w:bCs/>
          <w:u w:val="single"/>
        </w:rPr>
        <w:t xml:space="preserve">Git </w:t>
      </w:r>
      <w:r>
        <w:rPr>
          <w:b/>
          <w:bCs/>
          <w:u w:val="single"/>
        </w:rPr>
        <w:t xml:space="preserve">Commands </w:t>
      </w:r>
      <w:r w:rsidRPr="000C0DFC">
        <w:rPr>
          <w:b/>
          <w:bCs/>
          <w:u w:val="single"/>
        </w:rPr>
        <w:t>Reference</w:t>
      </w:r>
    </w:p>
    <w:p w14:paraId="37402A74" w14:textId="77777777" w:rsidR="008C15CE" w:rsidRDefault="008C15CE" w:rsidP="00B66761">
      <w:pPr>
        <w:pStyle w:val="TextBody"/>
        <w:spacing w:after="0" w:line="240" w:lineRule="auto"/>
        <w:rPr>
          <w:b/>
          <w:bCs/>
          <w:u w:val="single"/>
        </w:rPr>
      </w:pPr>
    </w:p>
    <w:p w14:paraId="05A76410" w14:textId="790AF4F1" w:rsidR="000C79D9" w:rsidRPr="002B67C7" w:rsidRDefault="00C83170" w:rsidP="002B67C7">
      <w:pPr>
        <w:pStyle w:val="TextBody"/>
        <w:numPr>
          <w:ilvl w:val="0"/>
          <w:numId w:val="11"/>
        </w:numPr>
        <w:spacing w:after="0" w:line="240" w:lineRule="auto"/>
        <w:rPr>
          <w:b/>
          <w:bCs/>
        </w:rPr>
      </w:pPr>
      <w:r w:rsidRPr="00F211B4">
        <w:rPr>
          <w:b/>
          <w:bCs/>
        </w:rPr>
        <w:t>git add [file_name]  or  git add [directory_name]</w:t>
      </w:r>
      <w:r w:rsidR="009F1C37" w:rsidRPr="00F211B4">
        <w:rPr>
          <w:b/>
          <w:bCs/>
        </w:rPr>
        <w:t xml:space="preserve"> :</w:t>
      </w:r>
      <w:r w:rsidR="002B67C7">
        <w:rPr>
          <w:b/>
          <w:bCs/>
        </w:rPr>
        <w:t xml:space="preserve"> </w:t>
      </w:r>
      <w:r w:rsidR="000C79D9" w:rsidRPr="002B67C7">
        <w:rPr>
          <w:bCs/>
        </w:rPr>
        <w:t>In Git, you have to add file contents to your staging area before you can commit them. If the file is new, you can run git add to initially add the file to your staging area</w:t>
      </w:r>
      <w:r w:rsidR="00A24574" w:rsidRPr="002B67C7">
        <w:rPr>
          <w:bCs/>
        </w:rPr>
        <w:t>.</w:t>
      </w:r>
    </w:p>
    <w:p w14:paraId="6074FC6A" w14:textId="77777777" w:rsidR="00501C2A" w:rsidRDefault="00501C2A" w:rsidP="000C79D9">
      <w:pPr>
        <w:pStyle w:val="TextBody"/>
        <w:spacing w:after="0" w:line="240" w:lineRule="auto"/>
        <w:ind w:left="720"/>
        <w:rPr>
          <w:bCs/>
        </w:rPr>
      </w:pPr>
    </w:p>
    <w:p w14:paraId="59F6A934" w14:textId="7643BE8D" w:rsidR="009E0DDF" w:rsidRDefault="006F00F2" w:rsidP="0006278D">
      <w:pPr>
        <w:pStyle w:val="TextBody"/>
        <w:spacing w:after="0" w:line="240" w:lineRule="auto"/>
        <w:ind w:left="720"/>
        <w:rPr>
          <w:bCs/>
        </w:rPr>
      </w:pPr>
      <w:r>
        <w:rPr>
          <w:bCs/>
        </w:rPr>
        <w:t>For example,</w:t>
      </w:r>
      <w:r w:rsidR="00501C2A" w:rsidRPr="00501C2A">
        <w:rPr>
          <w:bCs/>
        </w:rPr>
        <w:t xml:space="preserve"> we would now start adding our files to </w:t>
      </w:r>
      <w:r w:rsidR="00E4020D">
        <w:rPr>
          <w:bCs/>
        </w:rPr>
        <w:t>GIT</w:t>
      </w:r>
      <w:r w:rsidR="00501C2A" w:rsidRPr="00501C2A">
        <w:rPr>
          <w:bCs/>
        </w:rPr>
        <w:t xml:space="preserve"> and we would do that with git add. We can use git status to see what the state of our project is.</w:t>
      </w:r>
    </w:p>
    <w:p w14:paraId="670DA162" w14:textId="321426E1" w:rsidR="00E70E03" w:rsidRPr="00F90C69" w:rsidRDefault="00B777B9" w:rsidP="00E70E03">
      <w:pPr>
        <w:pStyle w:val="TextBody"/>
        <w:spacing w:after="0" w:line="240" w:lineRule="auto"/>
        <w:rPr>
          <w:bCs/>
          <w:i/>
          <w:color w:val="008000"/>
        </w:rPr>
      </w:pPr>
      <w:r>
        <w:rPr>
          <w:bCs/>
        </w:rPr>
        <w:tab/>
      </w:r>
      <w:r w:rsidR="00CC2DD0">
        <w:rPr>
          <w:bCs/>
        </w:rPr>
        <w:tab/>
      </w:r>
      <w:r w:rsidR="00E70E03" w:rsidRPr="00F90C69">
        <w:rPr>
          <w:bCs/>
          <w:i/>
          <w:color w:val="008000"/>
        </w:rPr>
        <w:t>$ git status</w:t>
      </w:r>
    </w:p>
    <w:p w14:paraId="10F50A6A" w14:textId="77777777" w:rsidR="00E70E03" w:rsidRPr="00F90C69" w:rsidRDefault="00E70E03" w:rsidP="00CC2DD0">
      <w:pPr>
        <w:pStyle w:val="TextBody"/>
        <w:spacing w:after="0" w:line="240" w:lineRule="auto"/>
        <w:ind w:left="720" w:firstLine="720"/>
        <w:rPr>
          <w:bCs/>
          <w:i/>
          <w:color w:val="008000"/>
        </w:rPr>
      </w:pPr>
      <w:r w:rsidRPr="00F90C69">
        <w:rPr>
          <w:bCs/>
          <w:i/>
          <w:color w:val="008000"/>
        </w:rPr>
        <w:t>?? README</w:t>
      </w:r>
    </w:p>
    <w:p w14:paraId="66C614B4" w14:textId="239D47DF" w:rsidR="009E0DDF" w:rsidRPr="00F90C69" w:rsidRDefault="00E70E03" w:rsidP="00CC2DD0">
      <w:pPr>
        <w:pStyle w:val="TextBody"/>
        <w:spacing w:after="0" w:line="240" w:lineRule="auto"/>
        <w:ind w:left="720" w:firstLine="720"/>
        <w:rPr>
          <w:bCs/>
          <w:i/>
          <w:color w:val="008000"/>
        </w:rPr>
      </w:pPr>
      <w:r w:rsidRPr="00F90C69">
        <w:rPr>
          <w:bCs/>
          <w:i/>
          <w:color w:val="008000"/>
        </w:rPr>
        <w:t>?? hello.rb</w:t>
      </w:r>
    </w:p>
    <w:p w14:paraId="2EB6A473" w14:textId="2F8AED14" w:rsidR="00DA53C2" w:rsidRDefault="00427CC7" w:rsidP="00353595">
      <w:pPr>
        <w:spacing w:after="0"/>
        <w:ind w:left="0"/>
        <w:jc w:val="both"/>
      </w:pPr>
      <w:r>
        <w:tab/>
      </w:r>
    </w:p>
    <w:p w14:paraId="6804588F" w14:textId="6A0A5382" w:rsidR="00BE089C" w:rsidRDefault="00427CC7" w:rsidP="00353595">
      <w:pPr>
        <w:spacing w:after="0"/>
        <w:ind w:left="0"/>
        <w:jc w:val="both"/>
      </w:pPr>
      <w:r>
        <w:tab/>
      </w:r>
      <w:r w:rsidRPr="00427CC7">
        <w:t>So right now we have two untracked files. We can now add them.</w:t>
      </w:r>
    </w:p>
    <w:p w14:paraId="710FD701" w14:textId="46C81526" w:rsidR="00FB7129" w:rsidRDefault="00BE089C" w:rsidP="00353595">
      <w:pPr>
        <w:spacing w:after="0"/>
        <w:ind w:left="0"/>
        <w:jc w:val="both"/>
        <w:rPr>
          <w:i/>
          <w:color w:val="008000"/>
        </w:rPr>
      </w:pPr>
      <w:r>
        <w:tab/>
      </w:r>
      <w:r w:rsidR="00E563D9">
        <w:tab/>
      </w:r>
      <w:r w:rsidR="002E108F" w:rsidRPr="00032360">
        <w:rPr>
          <w:i/>
          <w:color w:val="008000"/>
        </w:rPr>
        <w:t>$ git add README hello.rb</w:t>
      </w:r>
    </w:p>
    <w:p w14:paraId="0FEC5A27" w14:textId="77777777" w:rsidR="00DE42E2" w:rsidRDefault="00DE42E2" w:rsidP="00353595">
      <w:pPr>
        <w:spacing w:after="0"/>
        <w:ind w:left="0"/>
        <w:jc w:val="both"/>
        <w:rPr>
          <w:i/>
          <w:color w:val="008000"/>
        </w:rPr>
      </w:pPr>
    </w:p>
    <w:p w14:paraId="6AD291DB" w14:textId="293288CE" w:rsidR="000336BB" w:rsidRPr="00FB7A73" w:rsidRDefault="000934C2" w:rsidP="00353595">
      <w:pPr>
        <w:spacing w:after="0"/>
        <w:ind w:left="0"/>
        <w:jc w:val="both"/>
      </w:pPr>
      <w:r>
        <w:rPr>
          <w:i/>
          <w:color w:val="008000"/>
        </w:rPr>
        <w:tab/>
      </w:r>
      <w:r w:rsidR="00CA6699" w:rsidRPr="00CA6699">
        <w:t>Now if we run git status again, we'll see that they've been added.</w:t>
      </w:r>
    </w:p>
    <w:p w14:paraId="4B70708B" w14:textId="15331886" w:rsidR="00A42237" w:rsidRPr="00C166D6" w:rsidRDefault="00A42237" w:rsidP="00A42237">
      <w:pPr>
        <w:spacing w:after="0"/>
        <w:ind w:left="0"/>
        <w:jc w:val="both"/>
        <w:rPr>
          <w:i/>
          <w:color w:val="008000"/>
        </w:rPr>
      </w:pPr>
      <w:r>
        <w:rPr>
          <w:color w:val="008000"/>
        </w:rPr>
        <w:tab/>
      </w:r>
      <w:r w:rsidR="00E563D9">
        <w:rPr>
          <w:color w:val="008000"/>
        </w:rPr>
        <w:tab/>
      </w:r>
      <w:r w:rsidRPr="00C166D6">
        <w:rPr>
          <w:i/>
          <w:color w:val="008000"/>
        </w:rPr>
        <w:t>$ git status -s</w:t>
      </w:r>
    </w:p>
    <w:p w14:paraId="339A5D10" w14:textId="77777777" w:rsidR="00A42237" w:rsidRPr="00C166D6" w:rsidRDefault="00A42237" w:rsidP="00E563D9">
      <w:pPr>
        <w:spacing w:after="0"/>
        <w:ind w:firstLine="720"/>
        <w:jc w:val="both"/>
        <w:rPr>
          <w:i/>
          <w:color w:val="008000"/>
        </w:rPr>
      </w:pPr>
      <w:r w:rsidRPr="00C166D6">
        <w:rPr>
          <w:i/>
          <w:color w:val="008000"/>
        </w:rPr>
        <w:t>A  README</w:t>
      </w:r>
    </w:p>
    <w:p w14:paraId="5F7EDEF4" w14:textId="43F0FD1D" w:rsidR="00A42237" w:rsidRDefault="00A42237" w:rsidP="00E563D9">
      <w:pPr>
        <w:spacing w:after="0"/>
        <w:ind w:firstLine="720"/>
        <w:jc w:val="both"/>
        <w:rPr>
          <w:i/>
          <w:color w:val="008000"/>
        </w:rPr>
      </w:pPr>
      <w:r w:rsidRPr="00C166D6">
        <w:rPr>
          <w:i/>
          <w:color w:val="008000"/>
        </w:rPr>
        <w:t>A  hello.rb</w:t>
      </w:r>
    </w:p>
    <w:p w14:paraId="68C55EEB" w14:textId="77777777" w:rsidR="00122BBF" w:rsidRDefault="00122BBF" w:rsidP="00C166D6">
      <w:pPr>
        <w:spacing w:after="0"/>
        <w:ind w:left="0" w:firstLine="720"/>
        <w:jc w:val="both"/>
        <w:rPr>
          <w:i/>
          <w:color w:val="008000"/>
        </w:rPr>
      </w:pPr>
    </w:p>
    <w:p w14:paraId="1976986C" w14:textId="1B4B09E1" w:rsidR="00EF7AD5" w:rsidRDefault="00122BBF" w:rsidP="00D81359">
      <w:pPr>
        <w:pStyle w:val="TextBody"/>
        <w:numPr>
          <w:ilvl w:val="0"/>
          <w:numId w:val="11"/>
        </w:numPr>
        <w:spacing w:after="0" w:line="240" w:lineRule="auto"/>
        <w:rPr>
          <w:b/>
          <w:bCs/>
        </w:rPr>
      </w:pPr>
      <w:r w:rsidRPr="00F211B4">
        <w:rPr>
          <w:b/>
          <w:bCs/>
        </w:rPr>
        <w:t>git</w:t>
      </w:r>
      <w:r w:rsidR="00181881">
        <w:rPr>
          <w:b/>
          <w:bCs/>
        </w:rPr>
        <w:t xml:space="preserve"> status</w:t>
      </w:r>
      <w:r w:rsidR="0027288F">
        <w:rPr>
          <w:b/>
          <w:bCs/>
        </w:rPr>
        <w:t xml:space="preserve"> </w:t>
      </w:r>
      <w:r w:rsidRPr="00F211B4">
        <w:rPr>
          <w:b/>
          <w:bCs/>
        </w:rPr>
        <w:t>:</w:t>
      </w:r>
      <w:r w:rsidR="005F248F">
        <w:rPr>
          <w:b/>
          <w:bCs/>
        </w:rPr>
        <w:t xml:space="preserve"> </w:t>
      </w:r>
      <w:r w:rsidR="005F248F" w:rsidRPr="00C52B66">
        <w:rPr>
          <w:bCs/>
        </w:rPr>
        <w:t>In order to see what the status of your staging area is compared to the code in your working directory, you can run the git status command.</w:t>
      </w:r>
    </w:p>
    <w:p w14:paraId="28C6B59C" w14:textId="77777777" w:rsidR="001D5B86" w:rsidRPr="001D5B86" w:rsidRDefault="001D5B86" w:rsidP="001D5B86">
      <w:pPr>
        <w:pStyle w:val="TextBody"/>
        <w:spacing w:after="0" w:line="240" w:lineRule="auto"/>
        <w:ind w:left="720"/>
        <w:rPr>
          <w:b/>
          <w:bCs/>
        </w:rPr>
      </w:pPr>
    </w:p>
    <w:p w14:paraId="75C21696" w14:textId="77777777" w:rsidR="00EF7AD5" w:rsidRPr="008A060B" w:rsidRDefault="00EF7AD5" w:rsidP="00D81359">
      <w:pPr>
        <w:pStyle w:val="TextBody"/>
        <w:spacing w:after="0" w:line="240" w:lineRule="auto"/>
        <w:rPr>
          <w:bCs/>
        </w:rPr>
      </w:pPr>
    </w:p>
    <w:p w14:paraId="729E880D" w14:textId="76DB89AB" w:rsidR="00BF0ADA" w:rsidRPr="007345C6" w:rsidRDefault="001A2FC8" w:rsidP="00330C1B">
      <w:pPr>
        <w:pStyle w:val="TextBody"/>
        <w:numPr>
          <w:ilvl w:val="0"/>
          <w:numId w:val="11"/>
        </w:numPr>
        <w:spacing w:after="0" w:line="240" w:lineRule="auto"/>
        <w:rPr>
          <w:b/>
          <w:bCs/>
        </w:rPr>
      </w:pPr>
      <w:r w:rsidRPr="00F211B4">
        <w:rPr>
          <w:b/>
          <w:bCs/>
        </w:rPr>
        <w:lastRenderedPageBreak/>
        <w:t>git</w:t>
      </w:r>
      <w:r w:rsidR="00AB594F">
        <w:rPr>
          <w:b/>
          <w:bCs/>
        </w:rPr>
        <w:t xml:space="preserve"> diff</w:t>
      </w:r>
      <w:r>
        <w:rPr>
          <w:b/>
          <w:bCs/>
        </w:rPr>
        <w:t xml:space="preserve"> </w:t>
      </w:r>
      <w:r w:rsidRPr="00F211B4">
        <w:rPr>
          <w:b/>
          <w:bCs/>
        </w:rPr>
        <w:t>:</w:t>
      </w:r>
      <w:r>
        <w:rPr>
          <w:b/>
          <w:bCs/>
        </w:rPr>
        <w:t xml:space="preserve"> </w:t>
      </w:r>
      <w:r w:rsidR="00BF0ADA" w:rsidRPr="00330C1B">
        <w:rPr>
          <w:bCs/>
        </w:rPr>
        <w:t>A simple git diff will display in unified diff format (a patch) what code or content you've changed in your project since the last commit that are not yet staged for the next commit snapshot.</w:t>
      </w:r>
    </w:p>
    <w:p w14:paraId="006A828C" w14:textId="77777777" w:rsidR="007345C6" w:rsidRDefault="007345C6" w:rsidP="007345C6">
      <w:pPr>
        <w:pStyle w:val="TextBody"/>
        <w:spacing w:after="0" w:line="240" w:lineRule="auto"/>
        <w:rPr>
          <w:b/>
          <w:bCs/>
        </w:rPr>
      </w:pPr>
    </w:p>
    <w:p w14:paraId="00BD2112" w14:textId="77777777" w:rsidR="000D6775" w:rsidRPr="005907D4" w:rsidRDefault="000D6775" w:rsidP="000D6775">
      <w:pPr>
        <w:pStyle w:val="TextBody"/>
        <w:spacing w:after="0" w:line="240" w:lineRule="auto"/>
        <w:ind w:left="720"/>
        <w:rPr>
          <w:bCs/>
          <w:i/>
          <w:color w:val="008000"/>
        </w:rPr>
      </w:pPr>
      <w:r w:rsidRPr="005907D4">
        <w:rPr>
          <w:bCs/>
          <w:i/>
          <w:color w:val="008000"/>
        </w:rPr>
        <w:t>$ git diff</w:t>
      </w:r>
    </w:p>
    <w:p w14:paraId="72AA7166" w14:textId="77777777" w:rsidR="000D6775" w:rsidRPr="005907D4" w:rsidRDefault="000D6775" w:rsidP="000D6775">
      <w:pPr>
        <w:pStyle w:val="TextBody"/>
        <w:spacing w:after="0" w:line="240" w:lineRule="auto"/>
        <w:ind w:left="720"/>
        <w:rPr>
          <w:bCs/>
          <w:i/>
          <w:color w:val="008000"/>
        </w:rPr>
      </w:pPr>
      <w:r w:rsidRPr="005907D4">
        <w:rPr>
          <w:bCs/>
          <w:i/>
          <w:color w:val="008000"/>
        </w:rPr>
        <w:t>diff --git a/hello.rb b/hello.rb</w:t>
      </w:r>
    </w:p>
    <w:p w14:paraId="0FCD494D" w14:textId="77777777" w:rsidR="000D6775" w:rsidRPr="005907D4" w:rsidRDefault="000D6775" w:rsidP="000D6775">
      <w:pPr>
        <w:pStyle w:val="TextBody"/>
        <w:spacing w:after="0" w:line="240" w:lineRule="auto"/>
        <w:ind w:left="720"/>
        <w:rPr>
          <w:bCs/>
          <w:i/>
          <w:color w:val="008000"/>
        </w:rPr>
      </w:pPr>
      <w:r w:rsidRPr="005907D4">
        <w:rPr>
          <w:bCs/>
          <w:i/>
          <w:color w:val="008000"/>
        </w:rPr>
        <w:t>index d62ac43..8d15d50 100644</w:t>
      </w:r>
    </w:p>
    <w:p w14:paraId="5181B58F" w14:textId="77777777" w:rsidR="000D6775" w:rsidRPr="005907D4" w:rsidRDefault="000D6775" w:rsidP="000D6775">
      <w:pPr>
        <w:pStyle w:val="TextBody"/>
        <w:spacing w:after="0" w:line="240" w:lineRule="auto"/>
        <w:ind w:left="720"/>
        <w:rPr>
          <w:bCs/>
          <w:i/>
          <w:color w:val="008000"/>
        </w:rPr>
      </w:pPr>
      <w:r w:rsidRPr="005907D4">
        <w:rPr>
          <w:bCs/>
          <w:i/>
          <w:color w:val="008000"/>
        </w:rPr>
        <w:t>--- a/hello.rb</w:t>
      </w:r>
    </w:p>
    <w:p w14:paraId="781F1DB1" w14:textId="77777777" w:rsidR="000D6775" w:rsidRPr="005907D4" w:rsidRDefault="000D6775" w:rsidP="000D6775">
      <w:pPr>
        <w:pStyle w:val="TextBody"/>
        <w:spacing w:after="0" w:line="240" w:lineRule="auto"/>
        <w:ind w:left="720"/>
        <w:rPr>
          <w:bCs/>
          <w:i/>
          <w:color w:val="008000"/>
        </w:rPr>
      </w:pPr>
      <w:r w:rsidRPr="005907D4">
        <w:rPr>
          <w:bCs/>
          <w:i/>
          <w:color w:val="008000"/>
        </w:rPr>
        <w:t>+++ b/hello.rb</w:t>
      </w:r>
    </w:p>
    <w:p w14:paraId="5CC2FAF9" w14:textId="77777777" w:rsidR="000D6775" w:rsidRPr="005907D4" w:rsidRDefault="000D6775" w:rsidP="000D6775">
      <w:pPr>
        <w:pStyle w:val="TextBody"/>
        <w:spacing w:after="0" w:line="240" w:lineRule="auto"/>
        <w:ind w:left="720"/>
        <w:rPr>
          <w:bCs/>
          <w:i/>
          <w:color w:val="008000"/>
        </w:rPr>
      </w:pPr>
      <w:r w:rsidRPr="005907D4">
        <w:rPr>
          <w:bCs/>
          <w:i/>
          <w:color w:val="008000"/>
        </w:rPr>
        <w:t>@@ -1,7 +1,7 @@</w:t>
      </w:r>
    </w:p>
    <w:p w14:paraId="3F22FD0C" w14:textId="77777777" w:rsidR="000D6775" w:rsidRPr="005907D4" w:rsidRDefault="000D6775" w:rsidP="000D6775">
      <w:pPr>
        <w:pStyle w:val="TextBody"/>
        <w:spacing w:after="0" w:line="240" w:lineRule="auto"/>
        <w:ind w:left="720"/>
        <w:rPr>
          <w:bCs/>
          <w:i/>
          <w:color w:val="008000"/>
        </w:rPr>
      </w:pPr>
      <w:r w:rsidRPr="005907D4">
        <w:rPr>
          <w:bCs/>
          <w:i/>
          <w:color w:val="008000"/>
        </w:rPr>
        <w:t xml:space="preserve"> class HelloWorld</w:t>
      </w:r>
    </w:p>
    <w:p w14:paraId="3C527FFD" w14:textId="77777777" w:rsidR="000D6775" w:rsidRPr="005907D4" w:rsidRDefault="000D6775" w:rsidP="000D6775">
      <w:pPr>
        <w:pStyle w:val="TextBody"/>
        <w:spacing w:after="0" w:line="240" w:lineRule="auto"/>
        <w:ind w:left="720"/>
        <w:rPr>
          <w:bCs/>
          <w:i/>
          <w:color w:val="008000"/>
        </w:rPr>
      </w:pPr>
    </w:p>
    <w:p w14:paraId="4404E374" w14:textId="77777777" w:rsidR="000D6775" w:rsidRPr="005907D4" w:rsidRDefault="000D6775" w:rsidP="000D6775">
      <w:pPr>
        <w:pStyle w:val="TextBody"/>
        <w:spacing w:after="0" w:line="240" w:lineRule="auto"/>
        <w:ind w:left="720"/>
        <w:rPr>
          <w:bCs/>
          <w:i/>
          <w:color w:val="008000"/>
        </w:rPr>
      </w:pPr>
      <w:r w:rsidRPr="005907D4">
        <w:rPr>
          <w:bCs/>
          <w:i/>
          <w:color w:val="008000"/>
        </w:rPr>
        <w:t xml:space="preserve">   def self.hello</w:t>
      </w:r>
    </w:p>
    <w:p w14:paraId="0A96AB1E" w14:textId="77777777" w:rsidR="000D6775" w:rsidRPr="005907D4" w:rsidRDefault="000D6775" w:rsidP="000D6775">
      <w:pPr>
        <w:pStyle w:val="TextBody"/>
        <w:spacing w:after="0" w:line="240" w:lineRule="auto"/>
        <w:ind w:left="720"/>
        <w:rPr>
          <w:bCs/>
          <w:i/>
          <w:color w:val="008000"/>
        </w:rPr>
      </w:pPr>
      <w:r w:rsidRPr="005907D4">
        <w:rPr>
          <w:bCs/>
          <w:i/>
          <w:color w:val="008000"/>
        </w:rPr>
        <w:t>-    puts "hello world"</w:t>
      </w:r>
    </w:p>
    <w:p w14:paraId="512F466F" w14:textId="77777777" w:rsidR="000D6775" w:rsidRPr="005907D4" w:rsidRDefault="000D6775" w:rsidP="000D6775">
      <w:pPr>
        <w:pStyle w:val="TextBody"/>
        <w:spacing w:after="0" w:line="240" w:lineRule="auto"/>
        <w:ind w:left="720"/>
        <w:rPr>
          <w:bCs/>
          <w:i/>
          <w:color w:val="008000"/>
        </w:rPr>
      </w:pPr>
      <w:r w:rsidRPr="005907D4">
        <w:rPr>
          <w:bCs/>
          <w:i/>
          <w:color w:val="008000"/>
        </w:rPr>
        <w:t>+    puts "hola mundo"</w:t>
      </w:r>
    </w:p>
    <w:p w14:paraId="3586ED37" w14:textId="3B6A9123" w:rsidR="000D6775" w:rsidRPr="005907D4" w:rsidRDefault="000D6775" w:rsidP="000D6775">
      <w:pPr>
        <w:pStyle w:val="TextBody"/>
        <w:spacing w:after="0" w:line="240" w:lineRule="auto"/>
        <w:ind w:left="720"/>
        <w:rPr>
          <w:bCs/>
          <w:i/>
          <w:color w:val="008000"/>
        </w:rPr>
      </w:pPr>
      <w:r w:rsidRPr="005907D4">
        <w:rPr>
          <w:bCs/>
          <w:i/>
          <w:color w:val="008000"/>
        </w:rPr>
        <w:t xml:space="preserve">   end</w:t>
      </w:r>
    </w:p>
    <w:p w14:paraId="7E1ED8A7" w14:textId="144714E0" w:rsidR="007345C6" w:rsidRPr="005907D4" w:rsidRDefault="000D6775" w:rsidP="000D6775">
      <w:pPr>
        <w:pStyle w:val="TextBody"/>
        <w:spacing w:after="0" w:line="240" w:lineRule="auto"/>
        <w:ind w:left="720"/>
        <w:rPr>
          <w:bCs/>
          <w:i/>
          <w:color w:val="008000"/>
        </w:rPr>
      </w:pPr>
      <w:r w:rsidRPr="005907D4">
        <w:rPr>
          <w:bCs/>
          <w:i/>
          <w:color w:val="008000"/>
        </w:rPr>
        <w:t xml:space="preserve"> end</w:t>
      </w:r>
    </w:p>
    <w:p w14:paraId="76D75601" w14:textId="77777777" w:rsidR="00122BBF" w:rsidRDefault="00122BBF" w:rsidP="00C166D6">
      <w:pPr>
        <w:spacing w:after="0"/>
        <w:ind w:left="0" w:firstLine="720"/>
        <w:jc w:val="both"/>
        <w:rPr>
          <w:color w:val="008000"/>
        </w:rPr>
      </w:pPr>
    </w:p>
    <w:p w14:paraId="2272F019" w14:textId="749787F2" w:rsidR="00E67667" w:rsidRPr="00E55B37" w:rsidRDefault="00602003" w:rsidP="00E55B37">
      <w:pPr>
        <w:pStyle w:val="TextBody"/>
        <w:numPr>
          <w:ilvl w:val="0"/>
          <w:numId w:val="11"/>
        </w:numPr>
        <w:spacing w:after="0" w:line="240" w:lineRule="auto"/>
        <w:rPr>
          <w:b/>
          <w:bCs/>
        </w:rPr>
      </w:pPr>
      <w:r w:rsidRPr="00F211B4">
        <w:rPr>
          <w:b/>
          <w:bCs/>
        </w:rPr>
        <w:t>git</w:t>
      </w:r>
      <w:r w:rsidR="008856A1">
        <w:rPr>
          <w:b/>
          <w:bCs/>
        </w:rPr>
        <w:t xml:space="preserve"> commit </w:t>
      </w:r>
      <w:r w:rsidRPr="00F211B4">
        <w:rPr>
          <w:b/>
          <w:bCs/>
        </w:rPr>
        <w:t>:</w:t>
      </w:r>
      <w:r>
        <w:rPr>
          <w:b/>
          <w:bCs/>
        </w:rPr>
        <w:t xml:space="preserve"> </w:t>
      </w:r>
      <w:r w:rsidR="00011593" w:rsidRPr="00011593">
        <w:rPr>
          <w:bCs/>
        </w:rPr>
        <w:t>Now that you have staged the content you want to snapshot with the git add command, you run git commit to actually record the snapshot. Git records your name and email address with every commit you make, so the first step is to tell Git what these are.</w:t>
      </w:r>
    </w:p>
    <w:p w14:paraId="74474EE4" w14:textId="77777777" w:rsidR="00E55B37" w:rsidRPr="00E55B37" w:rsidRDefault="00E55B37" w:rsidP="00E55B37">
      <w:pPr>
        <w:pStyle w:val="TextBody"/>
        <w:spacing w:after="0" w:line="240" w:lineRule="auto"/>
        <w:ind w:left="720"/>
        <w:rPr>
          <w:b/>
          <w:bCs/>
        </w:rPr>
      </w:pPr>
    </w:p>
    <w:p w14:paraId="50EB40C3" w14:textId="77777777" w:rsidR="00E55B37" w:rsidRPr="005907D4" w:rsidRDefault="00E55B37" w:rsidP="00E55B37">
      <w:pPr>
        <w:pStyle w:val="TextBody"/>
        <w:spacing w:after="0" w:line="240" w:lineRule="auto"/>
        <w:ind w:firstLine="720"/>
        <w:rPr>
          <w:bCs/>
          <w:i/>
          <w:color w:val="008000"/>
        </w:rPr>
      </w:pPr>
      <w:r w:rsidRPr="005907D4">
        <w:rPr>
          <w:bCs/>
          <w:i/>
          <w:color w:val="008000"/>
        </w:rPr>
        <w:t>$ git config --global user.name 'Your Name'</w:t>
      </w:r>
    </w:p>
    <w:p w14:paraId="2E71C5A0" w14:textId="6C204D82" w:rsidR="00E67667" w:rsidRPr="005907D4" w:rsidRDefault="00E55B37" w:rsidP="00E55B37">
      <w:pPr>
        <w:pStyle w:val="TextBody"/>
        <w:spacing w:after="0" w:line="240" w:lineRule="auto"/>
        <w:ind w:left="720"/>
        <w:rPr>
          <w:bCs/>
          <w:i/>
          <w:color w:val="008000"/>
        </w:rPr>
      </w:pPr>
      <w:r w:rsidRPr="005907D4">
        <w:rPr>
          <w:bCs/>
          <w:i/>
          <w:color w:val="008000"/>
        </w:rPr>
        <w:t>$ git config --global user.email you@somedomain.com</w:t>
      </w:r>
    </w:p>
    <w:p w14:paraId="2D2E1692" w14:textId="77777777" w:rsidR="00602003" w:rsidRDefault="00602003" w:rsidP="00C166D6">
      <w:pPr>
        <w:spacing w:after="0"/>
        <w:ind w:left="0" w:firstLine="720"/>
        <w:jc w:val="both"/>
        <w:rPr>
          <w:color w:val="008000"/>
        </w:rPr>
      </w:pPr>
    </w:p>
    <w:p w14:paraId="7DDA1547" w14:textId="339900DF" w:rsidR="002D7D02" w:rsidRDefault="00A56BF1" w:rsidP="002C6C23">
      <w:pPr>
        <w:spacing w:after="0"/>
        <w:ind w:left="709" w:firstLine="11"/>
        <w:jc w:val="both"/>
        <w:rPr>
          <w:bCs/>
        </w:rPr>
      </w:pPr>
      <w:r w:rsidRPr="00A56BF1">
        <w:rPr>
          <w:bCs/>
        </w:rPr>
        <w:t>Let's stage and commit all the changes to hello.rb file. In this first example, we'll use the -m option to provide the commit message on the command line.</w:t>
      </w:r>
    </w:p>
    <w:p w14:paraId="06A244A6" w14:textId="77777777" w:rsidR="009775A0" w:rsidRPr="009775A0" w:rsidRDefault="009775A0" w:rsidP="001A2BF0">
      <w:pPr>
        <w:spacing w:after="0" w:line="360" w:lineRule="auto"/>
        <w:ind w:left="709" w:firstLine="11"/>
        <w:jc w:val="both"/>
        <w:rPr>
          <w:i/>
          <w:color w:val="008000"/>
        </w:rPr>
      </w:pPr>
      <w:r w:rsidRPr="009775A0">
        <w:rPr>
          <w:i/>
          <w:color w:val="008000"/>
        </w:rPr>
        <w:t xml:space="preserve">$ git add hello.rb </w:t>
      </w:r>
    </w:p>
    <w:p w14:paraId="1A304C21" w14:textId="77777777" w:rsidR="009775A0" w:rsidRPr="009775A0" w:rsidRDefault="009775A0" w:rsidP="001A2BF0">
      <w:pPr>
        <w:spacing w:after="0" w:line="360" w:lineRule="auto"/>
        <w:ind w:left="709" w:firstLine="11"/>
        <w:jc w:val="both"/>
        <w:rPr>
          <w:i/>
          <w:color w:val="008000"/>
        </w:rPr>
      </w:pPr>
      <w:r w:rsidRPr="009775A0">
        <w:rPr>
          <w:i/>
          <w:color w:val="008000"/>
        </w:rPr>
        <w:t>$ git status -s</w:t>
      </w:r>
    </w:p>
    <w:p w14:paraId="49E54DD4" w14:textId="77777777" w:rsidR="009775A0" w:rsidRPr="005D22C9" w:rsidRDefault="009775A0" w:rsidP="00A43DF9">
      <w:pPr>
        <w:spacing w:after="0" w:line="360" w:lineRule="auto"/>
        <w:ind w:left="709" w:firstLine="11"/>
        <w:jc w:val="both"/>
        <w:rPr>
          <w:color w:val="008000"/>
        </w:rPr>
      </w:pPr>
      <w:r w:rsidRPr="005D22C9">
        <w:rPr>
          <w:color w:val="008000"/>
        </w:rPr>
        <w:t>M  hello.rb</w:t>
      </w:r>
    </w:p>
    <w:p w14:paraId="7CE78E8F" w14:textId="77777777" w:rsidR="009775A0" w:rsidRPr="009775A0" w:rsidRDefault="009775A0" w:rsidP="00A43DF9">
      <w:pPr>
        <w:spacing w:after="0" w:line="360" w:lineRule="auto"/>
        <w:ind w:left="709" w:firstLine="11"/>
        <w:jc w:val="both"/>
        <w:rPr>
          <w:i/>
          <w:color w:val="008000"/>
        </w:rPr>
      </w:pPr>
      <w:r w:rsidRPr="009775A0">
        <w:rPr>
          <w:i/>
          <w:color w:val="008000"/>
        </w:rPr>
        <w:t>$ git commit -m 'my hola mundo changes'</w:t>
      </w:r>
    </w:p>
    <w:p w14:paraId="5A550E44" w14:textId="77777777" w:rsidR="009775A0" w:rsidRPr="002D6512" w:rsidRDefault="009775A0" w:rsidP="009775A0">
      <w:pPr>
        <w:spacing w:after="0"/>
        <w:ind w:left="709" w:firstLine="11"/>
        <w:jc w:val="both"/>
        <w:rPr>
          <w:color w:val="008000"/>
        </w:rPr>
      </w:pPr>
      <w:r w:rsidRPr="002D6512">
        <w:rPr>
          <w:color w:val="008000"/>
        </w:rPr>
        <w:t>[master 68aa034] my hola mundo changes</w:t>
      </w:r>
    </w:p>
    <w:p w14:paraId="1CDBEC48" w14:textId="0C112C89" w:rsidR="00C726DD" w:rsidRDefault="009775A0" w:rsidP="009775A0">
      <w:pPr>
        <w:spacing w:after="0"/>
        <w:ind w:left="709" w:firstLine="11"/>
        <w:jc w:val="both"/>
        <w:rPr>
          <w:color w:val="008000"/>
        </w:rPr>
      </w:pPr>
      <w:r w:rsidRPr="002D6512">
        <w:rPr>
          <w:color w:val="008000"/>
        </w:rPr>
        <w:t xml:space="preserve"> 1 files changed, 2 insertions(+), 1 deletions(-)</w:t>
      </w:r>
    </w:p>
    <w:p w14:paraId="074D25A9" w14:textId="77777777" w:rsidR="005B72AD" w:rsidRDefault="005B72AD" w:rsidP="009775A0">
      <w:pPr>
        <w:spacing w:after="0"/>
        <w:ind w:left="709" w:firstLine="11"/>
        <w:jc w:val="both"/>
        <w:rPr>
          <w:color w:val="008000"/>
        </w:rPr>
      </w:pPr>
    </w:p>
    <w:p w14:paraId="578AEA58" w14:textId="5CD20E64" w:rsidR="005B72AD" w:rsidRPr="00AF5192" w:rsidRDefault="005B72AD" w:rsidP="005B72AD">
      <w:pPr>
        <w:pStyle w:val="TextBody"/>
        <w:numPr>
          <w:ilvl w:val="0"/>
          <w:numId w:val="11"/>
        </w:numPr>
        <w:spacing w:after="0" w:line="240" w:lineRule="auto"/>
        <w:rPr>
          <w:b/>
          <w:bCs/>
        </w:rPr>
      </w:pPr>
      <w:r w:rsidRPr="00F211B4">
        <w:rPr>
          <w:b/>
          <w:bCs/>
        </w:rPr>
        <w:t>git</w:t>
      </w:r>
      <w:r>
        <w:rPr>
          <w:b/>
          <w:bCs/>
        </w:rPr>
        <w:t xml:space="preserve"> </w:t>
      </w:r>
      <w:r w:rsidR="00752BD8">
        <w:rPr>
          <w:b/>
          <w:bCs/>
        </w:rPr>
        <w:t>push</w:t>
      </w:r>
      <w:r>
        <w:rPr>
          <w:b/>
          <w:bCs/>
        </w:rPr>
        <w:t xml:space="preserve"> </w:t>
      </w:r>
      <w:r w:rsidRPr="00F211B4">
        <w:rPr>
          <w:b/>
          <w:bCs/>
        </w:rPr>
        <w:t>:</w:t>
      </w:r>
      <w:r>
        <w:rPr>
          <w:b/>
          <w:bCs/>
        </w:rPr>
        <w:t xml:space="preserve"> </w:t>
      </w:r>
      <w:r w:rsidR="001D3BD6" w:rsidRPr="001D3BD6">
        <w:rPr>
          <w:bCs/>
        </w:rPr>
        <w:t>To share the cool commits you've done with others, you need to push your changes to the remote repository. To do this, you run git push [alias] [branch]</w:t>
      </w:r>
      <w:r w:rsidR="00CC4F2F">
        <w:rPr>
          <w:bCs/>
        </w:rPr>
        <w:t xml:space="preserve"> </w:t>
      </w:r>
      <w:r w:rsidR="00CC4F2F" w:rsidRPr="00CC4F2F">
        <w:rPr>
          <w:bCs/>
        </w:rPr>
        <w:t>which will attempt to make your [branch] the new [branch] on the [alias] remote. Let's</w:t>
      </w:r>
      <w:r w:rsidR="00FA6FD7">
        <w:rPr>
          <w:bCs/>
        </w:rPr>
        <w:t xml:space="preserve"> try it by initially pushing in</w:t>
      </w:r>
      <w:r w:rsidR="00CC4F2F" w:rsidRPr="00CC4F2F">
        <w:rPr>
          <w:bCs/>
        </w:rPr>
        <w:t xml:space="preserve"> 'master' branch to the </w:t>
      </w:r>
      <w:r w:rsidR="00F971CE">
        <w:rPr>
          <w:bCs/>
        </w:rPr>
        <w:t>origin</w:t>
      </w:r>
      <w:r w:rsidR="003D4F22">
        <w:rPr>
          <w:bCs/>
        </w:rPr>
        <w:t>.</w:t>
      </w:r>
    </w:p>
    <w:p w14:paraId="064BEFAA" w14:textId="77777777" w:rsidR="00AF5192" w:rsidRPr="007D2ADD" w:rsidRDefault="00AF5192" w:rsidP="008977D5">
      <w:pPr>
        <w:pStyle w:val="TextBody"/>
        <w:spacing w:after="0" w:line="240" w:lineRule="auto"/>
        <w:ind w:left="720"/>
        <w:rPr>
          <w:b/>
          <w:bCs/>
        </w:rPr>
      </w:pPr>
    </w:p>
    <w:p w14:paraId="62BA29D1" w14:textId="67DFEAAB" w:rsidR="007D2ADD" w:rsidRPr="00792844" w:rsidRDefault="007D2ADD" w:rsidP="00792844">
      <w:pPr>
        <w:pStyle w:val="TextBody"/>
        <w:spacing w:after="0" w:line="240" w:lineRule="auto"/>
        <w:ind w:left="720"/>
        <w:rPr>
          <w:bCs/>
          <w:i/>
          <w:color w:val="008000"/>
        </w:rPr>
      </w:pPr>
      <w:r w:rsidRPr="00792844">
        <w:rPr>
          <w:bCs/>
          <w:i/>
          <w:color w:val="008000"/>
        </w:rPr>
        <w:t xml:space="preserve">$ git push </w:t>
      </w:r>
      <w:r w:rsidR="00BE5872">
        <w:rPr>
          <w:bCs/>
          <w:i/>
          <w:color w:val="008000"/>
        </w:rPr>
        <w:t>origin</w:t>
      </w:r>
      <w:r w:rsidRPr="00792844">
        <w:rPr>
          <w:bCs/>
          <w:i/>
          <w:color w:val="008000"/>
        </w:rPr>
        <w:t xml:space="preserve"> master</w:t>
      </w:r>
    </w:p>
    <w:p w14:paraId="1AE31124" w14:textId="77777777" w:rsidR="007D2ADD" w:rsidRPr="00792844" w:rsidRDefault="007D2ADD" w:rsidP="00792844">
      <w:pPr>
        <w:pStyle w:val="TextBody"/>
        <w:spacing w:after="0" w:line="240" w:lineRule="auto"/>
        <w:ind w:left="720"/>
        <w:rPr>
          <w:bCs/>
          <w:i/>
          <w:color w:val="008000"/>
        </w:rPr>
      </w:pPr>
      <w:r w:rsidRPr="00792844">
        <w:rPr>
          <w:bCs/>
          <w:i/>
          <w:color w:val="008000"/>
        </w:rPr>
        <w:t>Counting objects: 25, done.</w:t>
      </w:r>
    </w:p>
    <w:p w14:paraId="1415603B" w14:textId="77777777" w:rsidR="007D2ADD" w:rsidRPr="00792844" w:rsidRDefault="007D2ADD" w:rsidP="00792844">
      <w:pPr>
        <w:pStyle w:val="TextBody"/>
        <w:spacing w:after="0" w:line="240" w:lineRule="auto"/>
        <w:ind w:left="720"/>
        <w:rPr>
          <w:bCs/>
          <w:i/>
          <w:color w:val="008000"/>
        </w:rPr>
      </w:pPr>
      <w:r w:rsidRPr="00792844">
        <w:rPr>
          <w:bCs/>
          <w:i/>
          <w:color w:val="008000"/>
        </w:rPr>
        <w:t>Delta compression using up to 2 threads.</w:t>
      </w:r>
    </w:p>
    <w:p w14:paraId="13197C39" w14:textId="77777777" w:rsidR="007D2ADD" w:rsidRPr="00792844" w:rsidRDefault="007D2ADD" w:rsidP="00792844">
      <w:pPr>
        <w:pStyle w:val="TextBody"/>
        <w:spacing w:after="0" w:line="240" w:lineRule="auto"/>
        <w:ind w:left="720"/>
        <w:rPr>
          <w:bCs/>
          <w:i/>
          <w:color w:val="008000"/>
        </w:rPr>
      </w:pPr>
      <w:r w:rsidRPr="00792844">
        <w:rPr>
          <w:bCs/>
          <w:i/>
          <w:color w:val="008000"/>
        </w:rPr>
        <w:t>Compressing objects: 100% (25/25), done.</w:t>
      </w:r>
    </w:p>
    <w:p w14:paraId="53BF4071" w14:textId="77777777" w:rsidR="007D2ADD" w:rsidRPr="00792844" w:rsidRDefault="007D2ADD" w:rsidP="00792844">
      <w:pPr>
        <w:pStyle w:val="TextBody"/>
        <w:spacing w:after="0" w:line="240" w:lineRule="auto"/>
        <w:ind w:left="720"/>
        <w:rPr>
          <w:bCs/>
          <w:i/>
          <w:color w:val="008000"/>
        </w:rPr>
      </w:pPr>
      <w:r w:rsidRPr="00792844">
        <w:rPr>
          <w:bCs/>
          <w:i/>
          <w:color w:val="008000"/>
        </w:rPr>
        <w:t>Writing objects: 100% (25/25), 2.43 KiB, done.</w:t>
      </w:r>
    </w:p>
    <w:p w14:paraId="6B180F8E" w14:textId="77777777" w:rsidR="007D2ADD" w:rsidRPr="00792844" w:rsidRDefault="007D2ADD" w:rsidP="00792844">
      <w:pPr>
        <w:pStyle w:val="TextBody"/>
        <w:spacing w:after="0" w:line="240" w:lineRule="auto"/>
        <w:ind w:left="720"/>
        <w:rPr>
          <w:bCs/>
          <w:i/>
          <w:color w:val="008000"/>
        </w:rPr>
      </w:pPr>
      <w:r w:rsidRPr="00792844">
        <w:rPr>
          <w:bCs/>
          <w:i/>
          <w:color w:val="008000"/>
        </w:rPr>
        <w:t>Total 25 (delta 4), reused 0 (delta 0)</w:t>
      </w:r>
    </w:p>
    <w:p w14:paraId="1519B8FE" w14:textId="77777777" w:rsidR="007D2ADD" w:rsidRPr="00792844" w:rsidRDefault="007D2ADD" w:rsidP="00792844">
      <w:pPr>
        <w:pStyle w:val="TextBody"/>
        <w:spacing w:after="0" w:line="240" w:lineRule="auto"/>
        <w:ind w:left="720"/>
        <w:rPr>
          <w:bCs/>
          <w:i/>
          <w:color w:val="008000"/>
        </w:rPr>
      </w:pPr>
      <w:r w:rsidRPr="00792844">
        <w:rPr>
          <w:bCs/>
          <w:i/>
          <w:color w:val="008000"/>
        </w:rPr>
        <w:t>To git@github.com:schacon/hw.git</w:t>
      </w:r>
    </w:p>
    <w:p w14:paraId="53F5246F" w14:textId="16DAAC3C" w:rsidR="007D2ADD" w:rsidRPr="00E55B37" w:rsidRDefault="007D2ADD" w:rsidP="00792844">
      <w:pPr>
        <w:pStyle w:val="TextBody"/>
        <w:spacing w:after="0" w:line="240" w:lineRule="auto"/>
        <w:ind w:firstLine="720"/>
        <w:rPr>
          <w:b/>
          <w:bCs/>
        </w:rPr>
      </w:pPr>
      <w:r w:rsidRPr="00792844">
        <w:rPr>
          <w:bCs/>
          <w:i/>
          <w:color w:val="008000"/>
        </w:rPr>
        <w:t xml:space="preserve"> * [new branch]      master -&gt; master</w:t>
      </w:r>
    </w:p>
    <w:p w14:paraId="58586000" w14:textId="705F20FB" w:rsidR="00623401" w:rsidRPr="0080709B" w:rsidRDefault="00623401" w:rsidP="00623401">
      <w:pPr>
        <w:pStyle w:val="TextBody"/>
        <w:numPr>
          <w:ilvl w:val="0"/>
          <w:numId w:val="11"/>
        </w:numPr>
        <w:spacing w:after="0" w:line="240" w:lineRule="auto"/>
        <w:rPr>
          <w:b/>
          <w:bCs/>
        </w:rPr>
      </w:pPr>
      <w:r w:rsidRPr="00F211B4">
        <w:rPr>
          <w:b/>
          <w:bCs/>
        </w:rPr>
        <w:lastRenderedPageBreak/>
        <w:t>git</w:t>
      </w:r>
      <w:r>
        <w:rPr>
          <w:b/>
          <w:bCs/>
        </w:rPr>
        <w:t xml:space="preserve"> </w:t>
      </w:r>
      <w:r w:rsidR="007B1F7B">
        <w:rPr>
          <w:b/>
          <w:bCs/>
        </w:rPr>
        <w:t>pull</w:t>
      </w:r>
      <w:r>
        <w:rPr>
          <w:b/>
          <w:bCs/>
        </w:rPr>
        <w:t xml:space="preserve"> </w:t>
      </w:r>
      <w:r w:rsidRPr="00F211B4">
        <w:rPr>
          <w:b/>
          <w:bCs/>
        </w:rPr>
        <w:t>:</w:t>
      </w:r>
      <w:r>
        <w:rPr>
          <w:b/>
          <w:bCs/>
        </w:rPr>
        <w:t xml:space="preserve"> </w:t>
      </w:r>
      <w:r w:rsidR="004573AB">
        <w:rPr>
          <w:bCs/>
        </w:rPr>
        <w:t xml:space="preserve">This command pull data from origin </w:t>
      </w:r>
      <w:r w:rsidR="000B3F87">
        <w:rPr>
          <w:bCs/>
        </w:rPr>
        <w:t>that you do have locally.</w:t>
      </w:r>
    </w:p>
    <w:p w14:paraId="2DC9F260" w14:textId="77777777" w:rsidR="0080709B" w:rsidRPr="00C90883" w:rsidRDefault="0080709B" w:rsidP="0080709B">
      <w:pPr>
        <w:pStyle w:val="TextBody"/>
        <w:spacing w:after="0" w:line="240" w:lineRule="auto"/>
        <w:ind w:left="720"/>
        <w:rPr>
          <w:b/>
          <w:bCs/>
        </w:rPr>
      </w:pPr>
    </w:p>
    <w:p w14:paraId="12FDE067" w14:textId="77777777" w:rsidR="00D90913" w:rsidRPr="0080709B" w:rsidRDefault="00D90913" w:rsidP="00D90913">
      <w:pPr>
        <w:pStyle w:val="TextBody"/>
        <w:spacing w:after="0" w:line="240" w:lineRule="auto"/>
        <w:ind w:left="720"/>
        <w:rPr>
          <w:bCs/>
          <w:i/>
          <w:color w:val="008000"/>
        </w:rPr>
      </w:pPr>
      <w:r w:rsidRPr="0080709B">
        <w:rPr>
          <w:bCs/>
          <w:i/>
          <w:color w:val="008000"/>
        </w:rPr>
        <w:t>$ git pull</w:t>
      </w:r>
    </w:p>
    <w:p w14:paraId="30967928" w14:textId="77777777" w:rsidR="00D90913" w:rsidRPr="0080709B" w:rsidRDefault="00D90913" w:rsidP="00D90913">
      <w:pPr>
        <w:pStyle w:val="TextBody"/>
        <w:spacing w:after="0" w:line="240" w:lineRule="auto"/>
        <w:ind w:left="720"/>
        <w:rPr>
          <w:bCs/>
          <w:i/>
          <w:color w:val="008000"/>
        </w:rPr>
      </w:pPr>
      <w:r w:rsidRPr="0080709B">
        <w:rPr>
          <w:bCs/>
          <w:i/>
          <w:color w:val="008000"/>
        </w:rPr>
        <w:t>remote: Counting objects: 4006, done.</w:t>
      </w:r>
    </w:p>
    <w:p w14:paraId="17B2ADAE" w14:textId="77777777" w:rsidR="00D90913" w:rsidRPr="0080709B" w:rsidRDefault="00D90913" w:rsidP="00D90913">
      <w:pPr>
        <w:pStyle w:val="TextBody"/>
        <w:spacing w:after="0" w:line="240" w:lineRule="auto"/>
        <w:ind w:left="720"/>
        <w:rPr>
          <w:bCs/>
          <w:i/>
          <w:color w:val="008000"/>
        </w:rPr>
      </w:pPr>
      <w:r w:rsidRPr="0080709B">
        <w:rPr>
          <w:bCs/>
          <w:i/>
          <w:color w:val="008000"/>
        </w:rPr>
        <w:t>remote: Compressing objects: 100% (1322/1322), done.</w:t>
      </w:r>
    </w:p>
    <w:p w14:paraId="3CBD9DE4" w14:textId="77777777" w:rsidR="00D90913" w:rsidRPr="0080709B" w:rsidRDefault="00D90913" w:rsidP="00D90913">
      <w:pPr>
        <w:pStyle w:val="TextBody"/>
        <w:spacing w:after="0" w:line="240" w:lineRule="auto"/>
        <w:ind w:left="720"/>
        <w:rPr>
          <w:bCs/>
          <w:i/>
          <w:color w:val="008000"/>
        </w:rPr>
      </w:pPr>
      <w:r w:rsidRPr="0080709B">
        <w:rPr>
          <w:bCs/>
          <w:i/>
          <w:color w:val="008000"/>
        </w:rPr>
        <w:t>remote: Total 2783 (delta 1526), reused 2587 (delta 1387)</w:t>
      </w:r>
    </w:p>
    <w:p w14:paraId="515EF7B6" w14:textId="77777777" w:rsidR="00D90913" w:rsidRPr="0080709B" w:rsidRDefault="00D90913" w:rsidP="00D90913">
      <w:pPr>
        <w:pStyle w:val="TextBody"/>
        <w:spacing w:after="0" w:line="240" w:lineRule="auto"/>
        <w:ind w:left="720"/>
        <w:rPr>
          <w:bCs/>
          <w:i/>
          <w:color w:val="008000"/>
        </w:rPr>
      </w:pPr>
      <w:r w:rsidRPr="0080709B">
        <w:rPr>
          <w:bCs/>
          <w:i/>
          <w:color w:val="008000"/>
        </w:rPr>
        <w:t>Receiving objects: 100% (2783/2783), 1.23 MiB | 10 KiB/s, done.</w:t>
      </w:r>
    </w:p>
    <w:p w14:paraId="4351F0AF" w14:textId="77777777" w:rsidR="00D90913" w:rsidRPr="0080709B" w:rsidRDefault="00D90913" w:rsidP="00D90913">
      <w:pPr>
        <w:pStyle w:val="TextBody"/>
        <w:spacing w:after="0" w:line="240" w:lineRule="auto"/>
        <w:ind w:left="720"/>
        <w:rPr>
          <w:bCs/>
          <w:i/>
          <w:color w:val="008000"/>
        </w:rPr>
      </w:pPr>
      <w:r w:rsidRPr="0080709B">
        <w:rPr>
          <w:bCs/>
          <w:i/>
          <w:color w:val="008000"/>
        </w:rPr>
        <w:t>Resolving deltas: 100% (1526/1526), completed with 387 local objects.</w:t>
      </w:r>
    </w:p>
    <w:p w14:paraId="398B552C" w14:textId="77777777" w:rsidR="00D90913" w:rsidRPr="0080709B" w:rsidRDefault="00D90913" w:rsidP="00D90913">
      <w:pPr>
        <w:pStyle w:val="TextBody"/>
        <w:spacing w:after="0" w:line="240" w:lineRule="auto"/>
        <w:ind w:left="720"/>
        <w:rPr>
          <w:bCs/>
          <w:i/>
          <w:color w:val="008000"/>
        </w:rPr>
      </w:pPr>
      <w:r w:rsidRPr="0080709B">
        <w:rPr>
          <w:bCs/>
          <w:i/>
          <w:color w:val="008000"/>
        </w:rPr>
        <w:t>From github.com:schacon/hw</w:t>
      </w:r>
    </w:p>
    <w:p w14:paraId="314F4C88" w14:textId="77777777" w:rsidR="00D90913" w:rsidRPr="0080709B" w:rsidRDefault="00D90913" w:rsidP="00D90913">
      <w:pPr>
        <w:pStyle w:val="TextBody"/>
        <w:spacing w:after="0" w:line="240" w:lineRule="auto"/>
        <w:ind w:left="720"/>
        <w:rPr>
          <w:bCs/>
          <w:i/>
          <w:color w:val="008000"/>
        </w:rPr>
      </w:pPr>
      <w:r w:rsidRPr="0080709B">
        <w:rPr>
          <w:bCs/>
          <w:i/>
          <w:color w:val="008000"/>
        </w:rPr>
        <w:t xml:space="preserve">   8e29b09..c7c5a10  master     -&gt; origin/master</w:t>
      </w:r>
    </w:p>
    <w:p w14:paraId="4A37C530" w14:textId="77777777" w:rsidR="00D90913" w:rsidRPr="0080709B" w:rsidRDefault="00D90913" w:rsidP="00D90913">
      <w:pPr>
        <w:pStyle w:val="TextBody"/>
        <w:spacing w:after="0" w:line="240" w:lineRule="auto"/>
        <w:ind w:left="720"/>
        <w:rPr>
          <w:bCs/>
          <w:i/>
          <w:color w:val="008000"/>
        </w:rPr>
      </w:pPr>
      <w:r w:rsidRPr="0080709B">
        <w:rPr>
          <w:bCs/>
          <w:i/>
          <w:color w:val="008000"/>
        </w:rPr>
        <w:t xml:space="preserve">   0709fdc..d4ccf73  c-langs    -&gt; origin/c-langs</w:t>
      </w:r>
    </w:p>
    <w:p w14:paraId="58949CBA" w14:textId="77777777" w:rsidR="00D90913" w:rsidRPr="0080709B" w:rsidRDefault="00D90913" w:rsidP="00D90913">
      <w:pPr>
        <w:pStyle w:val="TextBody"/>
        <w:spacing w:after="0" w:line="240" w:lineRule="auto"/>
        <w:ind w:left="720"/>
        <w:rPr>
          <w:bCs/>
          <w:i/>
          <w:color w:val="008000"/>
        </w:rPr>
      </w:pPr>
      <w:r w:rsidRPr="0080709B">
        <w:rPr>
          <w:bCs/>
          <w:i/>
          <w:color w:val="008000"/>
        </w:rPr>
        <w:t xml:space="preserve">   6684f82..ae06d2b  java       -&gt; origin/java</w:t>
      </w:r>
    </w:p>
    <w:p w14:paraId="584D60B0" w14:textId="77777777" w:rsidR="00D90913" w:rsidRPr="0080709B" w:rsidRDefault="00D90913" w:rsidP="00D90913">
      <w:pPr>
        <w:pStyle w:val="TextBody"/>
        <w:spacing w:after="0" w:line="240" w:lineRule="auto"/>
        <w:ind w:left="720"/>
        <w:rPr>
          <w:bCs/>
          <w:i/>
          <w:color w:val="008000"/>
        </w:rPr>
      </w:pPr>
      <w:r w:rsidRPr="0080709B">
        <w:rPr>
          <w:bCs/>
          <w:i/>
          <w:color w:val="008000"/>
        </w:rPr>
        <w:t xml:space="preserve"> * [new branch]      ada        -&gt; origin/ada</w:t>
      </w:r>
    </w:p>
    <w:p w14:paraId="4D3710C7" w14:textId="38AD81E1" w:rsidR="00C90883" w:rsidRPr="0080709B" w:rsidRDefault="00D90913" w:rsidP="00D90913">
      <w:pPr>
        <w:pStyle w:val="TextBody"/>
        <w:spacing w:after="0" w:line="240" w:lineRule="auto"/>
        <w:rPr>
          <w:bCs/>
          <w:i/>
          <w:color w:val="008000"/>
        </w:rPr>
      </w:pPr>
      <w:r w:rsidRPr="0080709B">
        <w:rPr>
          <w:bCs/>
          <w:i/>
          <w:color w:val="008000"/>
        </w:rPr>
        <w:t xml:space="preserve"> </w:t>
      </w:r>
      <w:r w:rsidRPr="0080709B">
        <w:rPr>
          <w:bCs/>
          <w:i/>
          <w:color w:val="008000"/>
        </w:rPr>
        <w:tab/>
        <w:t xml:space="preserve"> * [new branch]      lisp       -&gt; origin/lisp</w:t>
      </w:r>
    </w:p>
    <w:p w14:paraId="28D6DD86" w14:textId="77777777" w:rsidR="005B72AD" w:rsidRDefault="005B72AD" w:rsidP="009775A0">
      <w:pPr>
        <w:spacing w:after="0"/>
        <w:ind w:left="709" w:firstLine="11"/>
        <w:jc w:val="both"/>
        <w:rPr>
          <w:i/>
          <w:color w:val="008000"/>
        </w:rPr>
      </w:pPr>
    </w:p>
    <w:p w14:paraId="3D68B1C8" w14:textId="77777777" w:rsidR="00E02729" w:rsidRPr="009775A0" w:rsidRDefault="00E02729" w:rsidP="009775A0">
      <w:pPr>
        <w:spacing w:after="0"/>
        <w:ind w:left="709" w:firstLine="11"/>
        <w:jc w:val="both"/>
        <w:rPr>
          <w:i/>
          <w:color w:val="008000"/>
        </w:rPr>
      </w:pPr>
    </w:p>
    <w:sectPr w:rsidR="00E02729" w:rsidRPr="009775A0" w:rsidSect="00D1563E">
      <w:headerReference w:type="default" r:id="rId15"/>
      <w:footerReference w:type="even" r:id="rId16"/>
      <w:footerReference w:type="default" r:id="rId17"/>
      <w:pgSz w:w="12240" w:h="15840"/>
      <w:pgMar w:top="1152" w:right="1440" w:bottom="1170" w:left="1440" w:header="0"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16E4C8" w14:textId="77777777" w:rsidR="00E97843" w:rsidRDefault="00E97843" w:rsidP="00052727">
      <w:pPr>
        <w:spacing w:after="0" w:line="240" w:lineRule="auto"/>
      </w:pPr>
      <w:r>
        <w:separator/>
      </w:r>
    </w:p>
  </w:endnote>
  <w:endnote w:type="continuationSeparator" w:id="0">
    <w:p w14:paraId="38CAD4EE" w14:textId="77777777" w:rsidR="00E97843" w:rsidRDefault="00E97843" w:rsidP="00052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Liberation Mono">
    <w:altName w:val="Courier New"/>
    <w:charset w:val="01"/>
    <w:family w:val="modern"/>
    <w:pitch w:val="fixed"/>
  </w:font>
  <w:font w:name="Droid Sans Fallback">
    <w:panose1 w:val="00000000000000000000"/>
    <w:charset w:val="00"/>
    <w:family w:val="roman"/>
    <w:notTrueType/>
    <w:pitch w:val="default"/>
  </w:font>
  <w:font w:name="Liberation Serif">
    <w:altName w:val="Times New Roman"/>
    <w:charset w:val="01"/>
    <w:family w:val="roman"/>
    <w:pitch w:val="variable"/>
  </w:font>
  <w:font w:name="FreeSans">
    <w:panose1 w:val="00000000000000000000"/>
    <w:charset w:val="00"/>
    <w:family w:val="roman"/>
    <w:notTrueType/>
    <w:pitch w:val="default"/>
  </w:font>
  <w:font w:name="Trebuchet MS">
    <w:panose1 w:val="020B0603020202020204"/>
    <w:charset w:val="00"/>
    <w:family w:val="swiss"/>
    <w:pitch w:val="variable"/>
    <w:sig w:usb0="00000287" w:usb1="0000000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204785" w14:textId="77777777" w:rsidR="004573AB" w:rsidRDefault="004573AB" w:rsidP="00D840E5">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654092" w14:textId="77777777" w:rsidR="004573AB" w:rsidRDefault="004573AB" w:rsidP="00D840E5">
    <w:pPr>
      <w:spacing w:after="0" w:line="240" w:lineRule="auto"/>
      <w:ind w:left="0"/>
      <w:jc w:val="right"/>
      <w:rPr>
        <w:rFonts w:cs="Arial"/>
        <w:sz w:val="16"/>
        <w:szCs w:val="16"/>
      </w:rPr>
    </w:pPr>
    <w:r w:rsidRPr="00640385">
      <w:rPr>
        <w:noProof/>
      </w:rPr>
      <w:drawing>
        <wp:inline distT="0" distB="0" distL="0" distR="0" wp14:anchorId="03F5C73B" wp14:editId="06E8CD39">
          <wp:extent cx="5943600" cy="26689"/>
          <wp:effectExtent l="0" t="0" r="0" b="0"/>
          <wp:docPr id="325" name="Picture 3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26689"/>
                  </a:xfrm>
                  <a:prstGeom prst="rect">
                    <a:avLst/>
                  </a:prstGeom>
                  <a:noFill/>
                  <a:ln>
                    <a:noFill/>
                  </a:ln>
                </pic:spPr>
              </pic:pic>
            </a:graphicData>
          </a:graphic>
        </wp:inline>
      </w:drawing>
    </w:r>
  </w:p>
  <w:p w14:paraId="496B0239" w14:textId="77777777" w:rsidR="004573AB" w:rsidRDefault="004573AB" w:rsidP="00D840E5">
    <w:pPr>
      <w:spacing w:after="0" w:line="240" w:lineRule="auto"/>
      <w:ind w:left="0"/>
      <w:jc w:val="right"/>
      <w:rPr>
        <w:rFonts w:cs="Arial"/>
        <w:sz w:val="16"/>
        <w:szCs w:val="16"/>
      </w:rPr>
    </w:pPr>
  </w:p>
  <w:p w14:paraId="29410EBD" w14:textId="77777777" w:rsidR="004573AB" w:rsidRPr="00D840E5" w:rsidRDefault="004573AB" w:rsidP="00D840E5">
    <w:pPr>
      <w:spacing w:after="0" w:line="240" w:lineRule="auto"/>
      <w:ind w:left="0"/>
      <w:jc w:val="right"/>
      <w:rPr>
        <w:rFonts w:cs="Arial"/>
        <w:sz w:val="16"/>
        <w:szCs w:val="16"/>
      </w:rPr>
    </w:pPr>
    <w:r w:rsidRPr="00D840E5">
      <w:rPr>
        <w:rFonts w:cs="Arial"/>
        <w:sz w:val="16"/>
        <w:szCs w:val="16"/>
      </w:rPr>
      <w:fldChar w:fldCharType="begin"/>
    </w:r>
    <w:r w:rsidRPr="00D840E5">
      <w:rPr>
        <w:rFonts w:cs="Arial"/>
        <w:sz w:val="16"/>
        <w:szCs w:val="16"/>
      </w:rPr>
      <w:instrText xml:space="preserve"> PAGE   \* MERGEFORMAT </w:instrText>
    </w:r>
    <w:r w:rsidRPr="00D840E5">
      <w:rPr>
        <w:rFonts w:cs="Arial"/>
        <w:sz w:val="16"/>
        <w:szCs w:val="16"/>
      </w:rPr>
      <w:fldChar w:fldCharType="separate"/>
    </w:r>
    <w:r w:rsidR="00032A81">
      <w:rPr>
        <w:rFonts w:cs="Arial"/>
        <w:noProof/>
        <w:sz w:val="16"/>
        <w:szCs w:val="16"/>
      </w:rPr>
      <w:t>7</w:t>
    </w:r>
    <w:r w:rsidRPr="00D840E5">
      <w:rPr>
        <w:rFonts w:cs="Arial"/>
        <w:sz w:val="16"/>
        <w:szCs w:val="16"/>
      </w:rPr>
      <w:fldChar w:fldCharType="end"/>
    </w:r>
    <w:r w:rsidRPr="00D840E5">
      <w:rPr>
        <w:rFonts w:cs="Arial"/>
        <w:sz w:val="16"/>
        <w:szCs w:val="16"/>
      </w:rPr>
      <w:t xml:space="preserve">                     </w:t>
    </w:r>
    <w:r>
      <w:rPr>
        <w:rFonts w:cs="Arial"/>
        <w:sz w:val="16"/>
        <w:szCs w:val="16"/>
      </w:rPr>
      <w:t xml:space="preserve">       </w:t>
    </w:r>
    <w:r w:rsidRPr="00D840E5">
      <w:rPr>
        <w:rFonts w:cs="Arial"/>
        <w:bCs/>
        <w:sz w:val="16"/>
        <w:szCs w:val="16"/>
      </w:rPr>
      <w:t>Copyrights reserved @ Asentech, LLC and Digital Convergence Technologies</w:t>
    </w:r>
    <w:r w:rsidRPr="00D840E5">
      <w:rPr>
        <w:rFonts w:cs="Arial"/>
        <w:sz w:val="16"/>
        <w:szCs w:val="16"/>
      </w:rPr>
      <w:t xml:space="preserve"> INC.</w:t>
    </w:r>
    <w:r>
      <w:rPr>
        <w:rFonts w:cs="Arial"/>
        <w:sz w:val="16"/>
        <w:szCs w:val="16"/>
      </w:rPr>
      <w:t xml:space="preserve">       </w:t>
    </w:r>
    <w:r w:rsidRPr="00D840E5">
      <w:rPr>
        <w:rFonts w:eastAsia="Arial Unicode MS" w:cs="Arial"/>
        <w:noProof/>
        <w:color w:val="1A94D3"/>
        <w:sz w:val="16"/>
        <w:szCs w:val="24"/>
      </w:rPr>
      <w:t xml:space="preserve">Innovate </w:t>
    </w:r>
    <w:r w:rsidRPr="00D840E5">
      <w:rPr>
        <w:rFonts w:eastAsia="Arial Unicode MS" w:cs="Arial"/>
        <w:noProof/>
        <w:color w:val="EC2427"/>
        <w:sz w:val="16"/>
        <w:szCs w:val="24"/>
      </w:rPr>
      <w:t xml:space="preserve">Energize </w:t>
    </w:r>
    <w:r w:rsidRPr="00D840E5">
      <w:rPr>
        <w:rFonts w:eastAsia="Arial Unicode MS" w:cs="Arial"/>
        <w:noProof/>
        <w:color w:val="6E6F72"/>
        <w:sz w:val="16"/>
        <w:szCs w:val="24"/>
      </w:rPr>
      <w:t>Grow</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77916A" w14:textId="77777777" w:rsidR="00E97843" w:rsidRDefault="00E97843" w:rsidP="00052727">
      <w:pPr>
        <w:spacing w:after="0" w:line="240" w:lineRule="auto"/>
      </w:pPr>
      <w:r>
        <w:separator/>
      </w:r>
    </w:p>
  </w:footnote>
  <w:footnote w:type="continuationSeparator" w:id="0">
    <w:p w14:paraId="6A9F3336" w14:textId="77777777" w:rsidR="00E97843" w:rsidRDefault="00E97843" w:rsidP="000527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0B634" w14:textId="77777777" w:rsidR="004573AB" w:rsidRDefault="004573AB" w:rsidP="00E57644">
    <w:pPr>
      <w:pStyle w:val="Header"/>
    </w:pPr>
  </w:p>
  <w:tbl>
    <w:tblPr>
      <w:tblStyle w:val="TableGrid"/>
      <w:tblW w:w="9540" w:type="dxa"/>
      <w:tblInd w:w="-105" w:type="dxa"/>
      <w:tblLook w:val="04A0" w:firstRow="1" w:lastRow="0" w:firstColumn="1" w:lastColumn="0" w:noHBand="0" w:noVBand="1"/>
    </w:tblPr>
    <w:tblGrid>
      <w:gridCol w:w="4305"/>
      <w:gridCol w:w="5235"/>
    </w:tblGrid>
    <w:tr w:rsidR="004573AB" w14:paraId="2D4CFD4A" w14:textId="77777777" w:rsidTr="00907362">
      <w:trPr>
        <w:cnfStyle w:val="100000000000" w:firstRow="1" w:lastRow="0" w:firstColumn="0" w:lastColumn="0" w:oddVBand="0" w:evenVBand="0" w:oddHBand="0" w:evenHBand="0" w:firstRowFirstColumn="0" w:firstRowLastColumn="0" w:lastRowFirstColumn="0" w:lastRowLastColumn="0"/>
      </w:trPr>
      <w:tc>
        <w:tcPr>
          <w:tcW w:w="4305" w:type="dxa"/>
          <w:shd w:val="clear" w:color="auto" w:fill="auto"/>
        </w:tcPr>
        <w:p w14:paraId="749AC101" w14:textId="178789F0" w:rsidR="004573AB" w:rsidRPr="00E57644" w:rsidRDefault="004573AB" w:rsidP="00D07BB0">
          <w:pPr>
            <w:pStyle w:val="Header"/>
            <w:ind w:left="0"/>
            <w:rPr>
              <w:rFonts w:cs="Arial"/>
              <w:sz w:val="20"/>
            </w:rPr>
          </w:pPr>
          <w:r>
            <w:rPr>
              <w:rFonts w:cs="Arial"/>
              <w:sz w:val="20"/>
            </w:rPr>
            <w:t>Asentech GIT Developers Guide</w:t>
          </w:r>
        </w:p>
      </w:tc>
      <w:tc>
        <w:tcPr>
          <w:tcW w:w="5235" w:type="dxa"/>
          <w:shd w:val="clear" w:color="auto" w:fill="auto"/>
        </w:tcPr>
        <w:p w14:paraId="6FEB3494" w14:textId="77777777" w:rsidR="004573AB" w:rsidRDefault="004573AB" w:rsidP="00E57644">
          <w:pPr>
            <w:pStyle w:val="Header"/>
            <w:ind w:left="0"/>
            <w:jc w:val="right"/>
          </w:pPr>
          <w:r>
            <w:rPr>
              <w:noProof/>
            </w:rPr>
            <w:drawing>
              <wp:inline distT="0" distB="0" distL="0" distR="0" wp14:anchorId="09CE198E" wp14:editId="42B71036">
                <wp:extent cx="1709110" cy="278212"/>
                <wp:effectExtent l="0" t="0" r="5715" b="7620"/>
                <wp:docPr id="324" name="Picture 5" descr="cid:image001.png@01D03F4F.E69DEC60"/>
                <wp:cNvGraphicFramePr/>
                <a:graphic xmlns:a="http://schemas.openxmlformats.org/drawingml/2006/main">
                  <a:graphicData uri="http://schemas.openxmlformats.org/drawingml/2006/picture">
                    <pic:pic xmlns:pic="http://schemas.openxmlformats.org/drawingml/2006/picture">
                      <pic:nvPicPr>
                        <pic:cNvPr id="1" name="Picture 5" descr="cid:image001.png@01D03F4F.E69DEC60"/>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5187" cy="313385"/>
                        </a:xfrm>
                        <a:prstGeom prst="rect">
                          <a:avLst/>
                        </a:prstGeom>
                        <a:noFill/>
                        <a:ln>
                          <a:noFill/>
                        </a:ln>
                      </pic:spPr>
                    </pic:pic>
                  </a:graphicData>
                </a:graphic>
              </wp:inline>
            </w:drawing>
          </w:r>
        </w:p>
      </w:tc>
    </w:tr>
  </w:tbl>
  <w:p w14:paraId="7D9DCC88" w14:textId="77777777" w:rsidR="004573AB" w:rsidRDefault="004573AB" w:rsidP="00FA5514">
    <w:pPr>
      <w:pStyle w:val="Header"/>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00000005"/>
    <w:name w:val="WWNum6"/>
    <w:lvl w:ilvl="0">
      <w:start w:val="1"/>
      <w:numFmt w:val="bullet"/>
      <w:lvlText w:val=""/>
      <w:lvlJc w:val="left"/>
      <w:pPr>
        <w:tabs>
          <w:tab w:val="num" w:pos="0"/>
        </w:tabs>
        <w:ind w:left="720" w:hanging="360"/>
      </w:pPr>
      <w:rPr>
        <w:rFonts w:ascii="Symbol" w:hAnsi="Symbol" w:cs="Symbol"/>
        <w:color w:val="000000"/>
      </w:rPr>
    </w:lvl>
    <w:lvl w:ilvl="1">
      <w:start w:val="1"/>
      <w:numFmt w:val="bullet"/>
      <w:lvlText w:val="-"/>
      <w:lvlJc w:val="left"/>
      <w:pPr>
        <w:tabs>
          <w:tab w:val="num" w:pos="0"/>
        </w:tabs>
        <w:ind w:left="1080" w:hanging="360"/>
      </w:pPr>
      <w:rPr>
        <w:rFonts w:ascii="Arial" w:hAnsi="Arial" w:cs="Arial"/>
      </w:rPr>
    </w:lvl>
    <w:lvl w:ilvl="2">
      <w:start w:val="1"/>
      <w:numFmt w:val="bullet"/>
      <w:lvlText w:val=""/>
      <w:lvlJc w:val="left"/>
      <w:pPr>
        <w:tabs>
          <w:tab w:val="num" w:pos="0"/>
        </w:tabs>
        <w:ind w:left="1440" w:hanging="360"/>
      </w:pPr>
      <w:rPr>
        <w:rFonts w:ascii="Wingdings" w:hAnsi="Wingdings" w:cs="Wingdings"/>
      </w:rPr>
    </w:lvl>
    <w:lvl w:ilvl="3">
      <w:start w:val="1"/>
      <w:numFmt w:val="bullet"/>
      <w:lvlText w:val=""/>
      <w:lvlJc w:val="left"/>
      <w:pPr>
        <w:tabs>
          <w:tab w:val="num" w:pos="0"/>
        </w:tabs>
        <w:ind w:left="1800" w:hanging="360"/>
      </w:pPr>
      <w:rPr>
        <w:rFonts w:ascii="Symbol" w:hAnsi="Symbol" w:cs="Symbol"/>
      </w:rPr>
    </w:lvl>
    <w:lvl w:ilvl="4">
      <w:start w:val="1"/>
      <w:numFmt w:val="bullet"/>
      <w:lvlText w:val="o"/>
      <w:lvlJc w:val="left"/>
      <w:pPr>
        <w:tabs>
          <w:tab w:val="num" w:pos="0"/>
        </w:tabs>
        <w:ind w:left="2160" w:hanging="360"/>
      </w:pPr>
      <w:rPr>
        <w:rFonts w:ascii="Courier New" w:hAnsi="Courier New" w:cs="Courier New"/>
      </w:rPr>
    </w:lvl>
    <w:lvl w:ilvl="5">
      <w:start w:val="1"/>
      <w:numFmt w:val="bullet"/>
      <w:lvlText w:val=""/>
      <w:lvlJc w:val="left"/>
      <w:pPr>
        <w:tabs>
          <w:tab w:val="num" w:pos="0"/>
        </w:tabs>
        <w:ind w:left="2520" w:hanging="360"/>
      </w:pPr>
      <w:rPr>
        <w:rFonts w:ascii="Wingdings" w:hAnsi="Wingdings" w:cs="Wingdings"/>
      </w:rPr>
    </w:lvl>
    <w:lvl w:ilvl="6">
      <w:start w:val="1"/>
      <w:numFmt w:val="bullet"/>
      <w:lvlText w:val=""/>
      <w:lvlJc w:val="left"/>
      <w:pPr>
        <w:tabs>
          <w:tab w:val="num" w:pos="0"/>
        </w:tabs>
        <w:ind w:left="2880" w:hanging="360"/>
      </w:pPr>
      <w:rPr>
        <w:rFonts w:ascii="Symbol" w:hAnsi="Symbol" w:cs="Symbol"/>
      </w:rPr>
    </w:lvl>
    <w:lvl w:ilvl="7">
      <w:start w:val="1"/>
      <w:numFmt w:val="bullet"/>
      <w:lvlText w:val="o"/>
      <w:lvlJc w:val="left"/>
      <w:pPr>
        <w:tabs>
          <w:tab w:val="num" w:pos="0"/>
        </w:tabs>
        <w:ind w:left="3240" w:hanging="360"/>
      </w:pPr>
      <w:rPr>
        <w:rFonts w:ascii="Courier New" w:hAnsi="Courier New" w:cs="Courier New"/>
      </w:rPr>
    </w:lvl>
    <w:lvl w:ilvl="8">
      <w:start w:val="1"/>
      <w:numFmt w:val="bullet"/>
      <w:lvlText w:val=""/>
      <w:lvlJc w:val="left"/>
      <w:pPr>
        <w:tabs>
          <w:tab w:val="num" w:pos="0"/>
        </w:tabs>
        <w:ind w:left="3600" w:hanging="360"/>
      </w:pPr>
      <w:rPr>
        <w:rFonts w:ascii="Wingdings" w:hAnsi="Wingdings" w:cs="Wingdings"/>
      </w:rPr>
    </w:lvl>
  </w:abstractNum>
  <w:abstractNum w:abstractNumId="1">
    <w:nsid w:val="00000006"/>
    <w:multiLevelType w:val="multilevel"/>
    <w:tmpl w:val="00000006"/>
    <w:name w:val="WWNum7"/>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440" w:hanging="360"/>
      </w:pPr>
      <w:rPr>
        <w:rFonts w:ascii="Wingdings" w:hAnsi="Wingdings" w:cs="Wingdings"/>
      </w:rPr>
    </w:lvl>
    <w:lvl w:ilvl="3">
      <w:start w:val="1"/>
      <w:numFmt w:val="bullet"/>
      <w:lvlText w:val=""/>
      <w:lvlJc w:val="left"/>
      <w:pPr>
        <w:tabs>
          <w:tab w:val="num" w:pos="0"/>
        </w:tabs>
        <w:ind w:left="1800" w:hanging="360"/>
      </w:pPr>
      <w:rPr>
        <w:rFonts w:ascii="Symbol" w:hAnsi="Symbol" w:cs="Symbol"/>
      </w:rPr>
    </w:lvl>
    <w:lvl w:ilvl="4">
      <w:start w:val="1"/>
      <w:numFmt w:val="bullet"/>
      <w:lvlText w:val="o"/>
      <w:lvlJc w:val="left"/>
      <w:pPr>
        <w:tabs>
          <w:tab w:val="num" w:pos="0"/>
        </w:tabs>
        <w:ind w:left="2160" w:hanging="360"/>
      </w:pPr>
      <w:rPr>
        <w:rFonts w:ascii="Courier New" w:hAnsi="Courier New" w:cs="Courier New"/>
      </w:rPr>
    </w:lvl>
    <w:lvl w:ilvl="5">
      <w:start w:val="1"/>
      <w:numFmt w:val="bullet"/>
      <w:lvlText w:val=""/>
      <w:lvlJc w:val="left"/>
      <w:pPr>
        <w:tabs>
          <w:tab w:val="num" w:pos="0"/>
        </w:tabs>
        <w:ind w:left="2520" w:hanging="360"/>
      </w:pPr>
      <w:rPr>
        <w:rFonts w:ascii="Wingdings" w:hAnsi="Wingdings" w:cs="Wingdings"/>
      </w:rPr>
    </w:lvl>
    <w:lvl w:ilvl="6">
      <w:start w:val="1"/>
      <w:numFmt w:val="bullet"/>
      <w:lvlText w:val=""/>
      <w:lvlJc w:val="left"/>
      <w:pPr>
        <w:tabs>
          <w:tab w:val="num" w:pos="0"/>
        </w:tabs>
        <w:ind w:left="2880" w:hanging="360"/>
      </w:pPr>
      <w:rPr>
        <w:rFonts w:ascii="Symbol" w:hAnsi="Symbol" w:cs="Symbol"/>
      </w:rPr>
    </w:lvl>
    <w:lvl w:ilvl="7">
      <w:start w:val="1"/>
      <w:numFmt w:val="bullet"/>
      <w:lvlText w:val="o"/>
      <w:lvlJc w:val="left"/>
      <w:pPr>
        <w:tabs>
          <w:tab w:val="num" w:pos="0"/>
        </w:tabs>
        <w:ind w:left="3240" w:hanging="360"/>
      </w:pPr>
      <w:rPr>
        <w:rFonts w:ascii="Courier New" w:hAnsi="Courier New" w:cs="Courier New"/>
      </w:rPr>
    </w:lvl>
    <w:lvl w:ilvl="8">
      <w:start w:val="1"/>
      <w:numFmt w:val="bullet"/>
      <w:lvlText w:val=""/>
      <w:lvlJc w:val="left"/>
      <w:pPr>
        <w:tabs>
          <w:tab w:val="num" w:pos="0"/>
        </w:tabs>
        <w:ind w:left="3600" w:hanging="360"/>
      </w:pPr>
      <w:rPr>
        <w:rFonts w:ascii="Wingdings" w:hAnsi="Wingdings" w:cs="Wingdings"/>
      </w:rPr>
    </w:lvl>
  </w:abstractNum>
  <w:abstractNum w:abstractNumId="2">
    <w:nsid w:val="0000000A"/>
    <w:multiLevelType w:val="multilevel"/>
    <w:tmpl w:val="0000000A"/>
    <w:name w:val="WWNum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350"/>
        </w:tabs>
        <w:ind w:left="135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17"/>
    <w:multiLevelType w:val="multilevel"/>
    <w:tmpl w:val="00000017"/>
    <w:name w:val="WWNum26"/>
    <w:lvl w:ilvl="0">
      <w:start w:val="1"/>
      <w:numFmt w:val="bullet"/>
      <w:pStyle w:val="BodyText"/>
      <w:lvlText w:val=""/>
      <w:lvlJc w:val="left"/>
      <w:pPr>
        <w:tabs>
          <w:tab w:val="num" w:pos="720"/>
        </w:tabs>
        <w:ind w:left="720" w:hanging="360"/>
      </w:pPr>
      <w:rPr>
        <w:rFonts w:ascii="Symbol" w:hAnsi="Symbol"/>
        <w:color w:val="000000"/>
      </w:rPr>
    </w:lvl>
    <w:lvl w:ilvl="1">
      <w:start w:val="1"/>
      <w:numFmt w:val="bullet"/>
      <w:lvlText w:val="-"/>
      <w:lvlJc w:val="left"/>
      <w:pPr>
        <w:tabs>
          <w:tab w:val="num" w:pos="1440"/>
        </w:tabs>
        <w:ind w:left="1440" w:hanging="360"/>
      </w:pPr>
      <w:rPr>
        <w:rFonts w:ascii="Arial" w:hAnsi="Arial" w:cs="Arial"/>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1E"/>
    <w:multiLevelType w:val="multilevel"/>
    <w:tmpl w:val="0000001E"/>
    <w:name w:val="WWNum33"/>
    <w:lvl w:ilvl="0">
      <w:start w:val="1"/>
      <w:numFmt w:val="bullet"/>
      <w:lvlText w:val=""/>
      <w:lvlJc w:val="left"/>
      <w:pPr>
        <w:tabs>
          <w:tab w:val="num" w:pos="0"/>
        </w:tabs>
        <w:ind w:left="1440" w:hanging="360"/>
      </w:pPr>
      <w:rPr>
        <w:rFonts w:ascii="Symbol" w:hAnsi="Symbol"/>
      </w:rPr>
    </w:lvl>
    <w:lvl w:ilvl="1">
      <w:start w:val="1"/>
      <w:numFmt w:val="bullet"/>
      <w:lvlText w:val="o"/>
      <w:lvlJc w:val="left"/>
      <w:pPr>
        <w:tabs>
          <w:tab w:val="num" w:pos="0"/>
        </w:tabs>
        <w:ind w:left="2160" w:hanging="360"/>
      </w:pPr>
      <w:rPr>
        <w:rFonts w:ascii="Courier New" w:hAnsi="Courier New" w:cs="Courier New"/>
      </w:rPr>
    </w:lvl>
    <w:lvl w:ilvl="2">
      <w:start w:val="1"/>
      <w:numFmt w:val="bullet"/>
      <w:lvlText w:val=""/>
      <w:lvlJc w:val="left"/>
      <w:pPr>
        <w:tabs>
          <w:tab w:val="num" w:pos="0"/>
        </w:tabs>
        <w:ind w:left="2880" w:hanging="360"/>
      </w:pPr>
      <w:rPr>
        <w:rFonts w:ascii="Wingdings" w:hAnsi="Wingdings"/>
      </w:rPr>
    </w:lvl>
    <w:lvl w:ilvl="3">
      <w:start w:val="1"/>
      <w:numFmt w:val="bullet"/>
      <w:lvlText w:val=""/>
      <w:lvlJc w:val="left"/>
      <w:pPr>
        <w:tabs>
          <w:tab w:val="num" w:pos="0"/>
        </w:tabs>
        <w:ind w:left="3600" w:hanging="360"/>
      </w:pPr>
      <w:rPr>
        <w:rFonts w:ascii="Symbol" w:hAnsi="Symbol"/>
      </w:rPr>
    </w:lvl>
    <w:lvl w:ilvl="4">
      <w:start w:val="1"/>
      <w:numFmt w:val="bullet"/>
      <w:lvlText w:val="o"/>
      <w:lvlJc w:val="left"/>
      <w:pPr>
        <w:tabs>
          <w:tab w:val="num" w:pos="0"/>
        </w:tabs>
        <w:ind w:left="4320" w:hanging="360"/>
      </w:pPr>
      <w:rPr>
        <w:rFonts w:ascii="Courier New" w:hAnsi="Courier New" w:cs="Courier New"/>
      </w:rPr>
    </w:lvl>
    <w:lvl w:ilvl="5">
      <w:start w:val="1"/>
      <w:numFmt w:val="bullet"/>
      <w:lvlText w:val=""/>
      <w:lvlJc w:val="left"/>
      <w:pPr>
        <w:tabs>
          <w:tab w:val="num" w:pos="0"/>
        </w:tabs>
        <w:ind w:left="5040" w:hanging="360"/>
      </w:pPr>
      <w:rPr>
        <w:rFonts w:ascii="Wingdings" w:hAnsi="Wingdings"/>
      </w:rPr>
    </w:lvl>
    <w:lvl w:ilvl="6">
      <w:start w:val="1"/>
      <w:numFmt w:val="bullet"/>
      <w:lvlText w:val=""/>
      <w:lvlJc w:val="left"/>
      <w:pPr>
        <w:tabs>
          <w:tab w:val="num" w:pos="0"/>
        </w:tabs>
        <w:ind w:left="5760" w:hanging="360"/>
      </w:pPr>
      <w:rPr>
        <w:rFonts w:ascii="Symbol" w:hAnsi="Symbol"/>
      </w:rPr>
    </w:lvl>
    <w:lvl w:ilvl="7">
      <w:start w:val="1"/>
      <w:numFmt w:val="bullet"/>
      <w:lvlText w:val="o"/>
      <w:lvlJc w:val="left"/>
      <w:pPr>
        <w:tabs>
          <w:tab w:val="num" w:pos="0"/>
        </w:tabs>
        <w:ind w:left="6480" w:hanging="360"/>
      </w:pPr>
      <w:rPr>
        <w:rFonts w:ascii="Courier New" w:hAnsi="Courier New" w:cs="Courier New"/>
      </w:rPr>
    </w:lvl>
    <w:lvl w:ilvl="8">
      <w:start w:val="1"/>
      <w:numFmt w:val="bullet"/>
      <w:lvlText w:val=""/>
      <w:lvlJc w:val="left"/>
      <w:pPr>
        <w:tabs>
          <w:tab w:val="num" w:pos="0"/>
        </w:tabs>
        <w:ind w:left="7200" w:hanging="360"/>
      </w:pPr>
      <w:rPr>
        <w:rFonts w:ascii="Wingdings" w:hAnsi="Wingdings"/>
      </w:rPr>
    </w:lvl>
  </w:abstractNum>
  <w:abstractNum w:abstractNumId="5">
    <w:nsid w:val="36CD1263"/>
    <w:multiLevelType w:val="hybridMultilevel"/>
    <w:tmpl w:val="4118CBC2"/>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DEB26EF"/>
    <w:multiLevelType w:val="hybridMultilevel"/>
    <w:tmpl w:val="2C7E553A"/>
    <w:lvl w:ilvl="0" w:tplc="D5CCA6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132F45"/>
    <w:multiLevelType w:val="multilevel"/>
    <w:tmpl w:val="D7F0C94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42673E3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467F29C5"/>
    <w:multiLevelType w:val="multilevel"/>
    <w:tmpl w:val="24AA053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4C772385"/>
    <w:multiLevelType w:val="hybridMultilevel"/>
    <w:tmpl w:val="6BE6F688"/>
    <w:lvl w:ilvl="0" w:tplc="49E41F06">
      <w:start w:val="1"/>
      <w:numFmt w:val="bullet"/>
      <w:pStyle w:val="ListParagraph"/>
      <w:lvlText w:val=""/>
      <w:lvlJc w:val="left"/>
      <w:pPr>
        <w:ind w:left="1008" w:hanging="360"/>
      </w:pPr>
      <w:rPr>
        <w:rFonts w:ascii="Symbol" w:hAnsi="Symbol" w:hint="default"/>
        <w:color w:val="7B7B7B" w:themeColor="accent3" w:themeShade="BF"/>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nsid w:val="516D0DA6"/>
    <w:multiLevelType w:val="hybridMultilevel"/>
    <w:tmpl w:val="2C7E553A"/>
    <w:lvl w:ilvl="0" w:tplc="D5CCA6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8C75D6"/>
    <w:multiLevelType w:val="hybridMultilevel"/>
    <w:tmpl w:val="BE16F1C6"/>
    <w:lvl w:ilvl="0" w:tplc="0409000D">
      <w:start w:val="1"/>
      <w:numFmt w:val="bullet"/>
      <w:lvlText w:val=""/>
      <w:lvlJc w:val="left"/>
      <w:pPr>
        <w:ind w:left="1800" w:hanging="360"/>
      </w:pPr>
      <w:rPr>
        <w:rFonts w:ascii="Wingdings" w:hAnsi="Wingdings" w:hint="default"/>
      </w:rPr>
    </w:lvl>
    <w:lvl w:ilvl="1" w:tplc="0409000D">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659A078F"/>
    <w:multiLevelType w:val="hybridMultilevel"/>
    <w:tmpl w:val="5E1A72A8"/>
    <w:lvl w:ilvl="0" w:tplc="0409000D">
      <w:start w:val="1"/>
      <w:numFmt w:val="bullet"/>
      <w:lvlText w:val=""/>
      <w:lvlJc w:val="left"/>
      <w:pPr>
        <w:ind w:left="1800" w:hanging="360"/>
      </w:pPr>
      <w:rPr>
        <w:rFonts w:ascii="Wingdings" w:hAnsi="Wingdings" w:hint="default"/>
      </w:rPr>
    </w:lvl>
    <w:lvl w:ilvl="1" w:tplc="0409000D">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10"/>
  </w:num>
  <w:num w:numId="3">
    <w:abstractNumId w:val="5"/>
  </w:num>
  <w:num w:numId="4">
    <w:abstractNumId w:val="13"/>
  </w:num>
  <w:num w:numId="5">
    <w:abstractNumId w:val="12"/>
  </w:num>
  <w:num w:numId="6">
    <w:abstractNumId w:val="8"/>
  </w:num>
  <w:num w:numId="7">
    <w:abstractNumId w:val="7"/>
  </w:num>
  <w:num w:numId="8">
    <w:abstractNumId w:val="7"/>
  </w:num>
  <w:num w:numId="9">
    <w:abstractNumId w:val="7"/>
  </w:num>
  <w:num w:numId="10">
    <w:abstractNumId w:val="9"/>
  </w:num>
  <w:num w:numId="11">
    <w:abstractNumId w:val="11"/>
  </w:num>
  <w:num w:numId="12">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drawingGridHorizontalSpacing w:val="115"/>
  <w:drawingGridVerticalSpacing w:val="144"/>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862"/>
    <w:rsid w:val="00006315"/>
    <w:rsid w:val="000110CA"/>
    <w:rsid w:val="00011593"/>
    <w:rsid w:val="00011B36"/>
    <w:rsid w:val="0001462E"/>
    <w:rsid w:val="0001530A"/>
    <w:rsid w:val="00015A9B"/>
    <w:rsid w:val="00016FC1"/>
    <w:rsid w:val="00021D74"/>
    <w:rsid w:val="000311EB"/>
    <w:rsid w:val="00032360"/>
    <w:rsid w:val="00032A81"/>
    <w:rsid w:val="000336BB"/>
    <w:rsid w:val="00036807"/>
    <w:rsid w:val="00041443"/>
    <w:rsid w:val="0004177D"/>
    <w:rsid w:val="000453D6"/>
    <w:rsid w:val="000459C3"/>
    <w:rsid w:val="00046F95"/>
    <w:rsid w:val="00051D99"/>
    <w:rsid w:val="00052727"/>
    <w:rsid w:val="00052877"/>
    <w:rsid w:val="00053E02"/>
    <w:rsid w:val="00055405"/>
    <w:rsid w:val="0006278D"/>
    <w:rsid w:val="00072890"/>
    <w:rsid w:val="00076940"/>
    <w:rsid w:val="000803AA"/>
    <w:rsid w:val="000825EB"/>
    <w:rsid w:val="0008537A"/>
    <w:rsid w:val="00086462"/>
    <w:rsid w:val="0009047A"/>
    <w:rsid w:val="00090EDE"/>
    <w:rsid w:val="00092E65"/>
    <w:rsid w:val="000934C2"/>
    <w:rsid w:val="00093587"/>
    <w:rsid w:val="000955B5"/>
    <w:rsid w:val="000970A3"/>
    <w:rsid w:val="000A5EBF"/>
    <w:rsid w:val="000B3F87"/>
    <w:rsid w:val="000B7F93"/>
    <w:rsid w:val="000C0CC1"/>
    <w:rsid w:val="000C0DFC"/>
    <w:rsid w:val="000C22F6"/>
    <w:rsid w:val="000C2CAE"/>
    <w:rsid w:val="000C5345"/>
    <w:rsid w:val="000C5EDE"/>
    <w:rsid w:val="000C79D9"/>
    <w:rsid w:val="000D2E40"/>
    <w:rsid w:val="000D6546"/>
    <w:rsid w:val="000D6775"/>
    <w:rsid w:val="000D7877"/>
    <w:rsid w:val="000E0B46"/>
    <w:rsid w:val="000E2D6A"/>
    <w:rsid w:val="000E4537"/>
    <w:rsid w:val="000F0DBB"/>
    <w:rsid w:val="000F3ADE"/>
    <w:rsid w:val="000F4F62"/>
    <w:rsid w:val="000F52D7"/>
    <w:rsid w:val="00101065"/>
    <w:rsid w:val="001053CF"/>
    <w:rsid w:val="001054DC"/>
    <w:rsid w:val="00113B5A"/>
    <w:rsid w:val="0011453B"/>
    <w:rsid w:val="00117862"/>
    <w:rsid w:val="00120D9F"/>
    <w:rsid w:val="00120FCF"/>
    <w:rsid w:val="001213E3"/>
    <w:rsid w:val="00122BBF"/>
    <w:rsid w:val="00123FA7"/>
    <w:rsid w:val="001252A3"/>
    <w:rsid w:val="00130A2D"/>
    <w:rsid w:val="001310D5"/>
    <w:rsid w:val="00132893"/>
    <w:rsid w:val="00132B0F"/>
    <w:rsid w:val="00140DFB"/>
    <w:rsid w:val="001415F7"/>
    <w:rsid w:val="00145384"/>
    <w:rsid w:val="0014667A"/>
    <w:rsid w:val="001500B6"/>
    <w:rsid w:val="00152C65"/>
    <w:rsid w:val="0015312B"/>
    <w:rsid w:val="00153789"/>
    <w:rsid w:val="0016328E"/>
    <w:rsid w:val="001646D2"/>
    <w:rsid w:val="0016700D"/>
    <w:rsid w:val="001745D5"/>
    <w:rsid w:val="0018135D"/>
    <w:rsid w:val="00181881"/>
    <w:rsid w:val="00185478"/>
    <w:rsid w:val="00186482"/>
    <w:rsid w:val="00187C73"/>
    <w:rsid w:val="001907DA"/>
    <w:rsid w:val="00191695"/>
    <w:rsid w:val="00194A4A"/>
    <w:rsid w:val="001A209F"/>
    <w:rsid w:val="001A28FF"/>
    <w:rsid w:val="001A2BF0"/>
    <w:rsid w:val="001A2FC8"/>
    <w:rsid w:val="001B16C8"/>
    <w:rsid w:val="001B5334"/>
    <w:rsid w:val="001C70B5"/>
    <w:rsid w:val="001D3BD6"/>
    <w:rsid w:val="001D5B86"/>
    <w:rsid w:val="001D6230"/>
    <w:rsid w:val="001D7CAC"/>
    <w:rsid w:val="001E358F"/>
    <w:rsid w:val="001F018A"/>
    <w:rsid w:val="001F0A4E"/>
    <w:rsid w:val="001F2530"/>
    <w:rsid w:val="001F7D05"/>
    <w:rsid w:val="002042D6"/>
    <w:rsid w:val="002050C3"/>
    <w:rsid w:val="00210437"/>
    <w:rsid w:val="00217429"/>
    <w:rsid w:val="00223B26"/>
    <w:rsid w:val="002256BE"/>
    <w:rsid w:val="00230581"/>
    <w:rsid w:val="00232AF9"/>
    <w:rsid w:val="00236CFD"/>
    <w:rsid w:val="00240A85"/>
    <w:rsid w:val="00244584"/>
    <w:rsid w:val="0024492F"/>
    <w:rsid w:val="00246085"/>
    <w:rsid w:val="002471B4"/>
    <w:rsid w:val="00254D16"/>
    <w:rsid w:val="002574FC"/>
    <w:rsid w:val="002600E8"/>
    <w:rsid w:val="0026531B"/>
    <w:rsid w:val="0026719D"/>
    <w:rsid w:val="00267FFC"/>
    <w:rsid w:val="0027218E"/>
    <w:rsid w:val="0027288F"/>
    <w:rsid w:val="00274131"/>
    <w:rsid w:val="002768D4"/>
    <w:rsid w:val="00280AD6"/>
    <w:rsid w:val="00292E06"/>
    <w:rsid w:val="00295366"/>
    <w:rsid w:val="00296552"/>
    <w:rsid w:val="0029698E"/>
    <w:rsid w:val="002A0CC9"/>
    <w:rsid w:val="002A0D83"/>
    <w:rsid w:val="002A5A48"/>
    <w:rsid w:val="002A7D36"/>
    <w:rsid w:val="002B1F1B"/>
    <w:rsid w:val="002B4013"/>
    <w:rsid w:val="002B5AA2"/>
    <w:rsid w:val="002B6033"/>
    <w:rsid w:val="002B67C7"/>
    <w:rsid w:val="002B6F64"/>
    <w:rsid w:val="002B702C"/>
    <w:rsid w:val="002C0B32"/>
    <w:rsid w:val="002C1E9D"/>
    <w:rsid w:val="002C3705"/>
    <w:rsid w:val="002C54F3"/>
    <w:rsid w:val="002C65E6"/>
    <w:rsid w:val="002C6C23"/>
    <w:rsid w:val="002D650B"/>
    <w:rsid w:val="002D6512"/>
    <w:rsid w:val="002D7D02"/>
    <w:rsid w:val="002E108F"/>
    <w:rsid w:val="002E49E1"/>
    <w:rsid w:val="002E72C2"/>
    <w:rsid w:val="002E73AF"/>
    <w:rsid w:val="002E791E"/>
    <w:rsid w:val="0030099F"/>
    <w:rsid w:val="00301CA1"/>
    <w:rsid w:val="0030260A"/>
    <w:rsid w:val="003027D4"/>
    <w:rsid w:val="00302EE1"/>
    <w:rsid w:val="003066D4"/>
    <w:rsid w:val="00306898"/>
    <w:rsid w:val="00307AFE"/>
    <w:rsid w:val="003146BA"/>
    <w:rsid w:val="00315469"/>
    <w:rsid w:val="00316802"/>
    <w:rsid w:val="00320211"/>
    <w:rsid w:val="003209C3"/>
    <w:rsid w:val="00321966"/>
    <w:rsid w:val="00322221"/>
    <w:rsid w:val="003243B3"/>
    <w:rsid w:val="00325D8B"/>
    <w:rsid w:val="00327070"/>
    <w:rsid w:val="0033093E"/>
    <w:rsid w:val="00330C1B"/>
    <w:rsid w:val="0033162B"/>
    <w:rsid w:val="00337259"/>
    <w:rsid w:val="00350607"/>
    <w:rsid w:val="00350E37"/>
    <w:rsid w:val="00353595"/>
    <w:rsid w:val="003577B8"/>
    <w:rsid w:val="00362868"/>
    <w:rsid w:val="00365AF2"/>
    <w:rsid w:val="00365D79"/>
    <w:rsid w:val="003716A7"/>
    <w:rsid w:val="00371871"/>
    <w:rsid w:val="00371937"/>
    <w:rsid w:val="003724A7"/>
    <w:rsid w:val="0037337B"/>
    <w:rsid w:val="00376C57"/>
    <w:rsid w:val="00380A6E"/>
    <w:rsid w:val="00386327"/>
    <w:rsid w:val="00393E3C"/>
    <w:rsid w:val="00395444"/>
    <w:rsid w:val="00397A69"/>
    <w:rsid w:val="003A1702"/>
    <w:rsid w:val="003A180A"/>
    <w:rsid w:val="003A2CCA"/>
    <w:rsid w:val="003A560C"/>
    <w:rsid w:val="003B2850"/>
    <w:rsid w:val="003B5ED8"/>
    <w:rsid w:val="003C0ECC"/>
    <w:rsid w:val="003C14B8"/>
    <w:rsid w:val="003C402E"/>
    <w:rsid w:val="003C551E"/>
    <w:rsid w:val="003C60B7"/>
    <w:rsid w:val="003C6689"/>
    <w:rsid w:val="003D0B4B"/>
    <w:rsid w:val="003D2368"/>
    <w:rsid w:val="003D265E"/>
    <w:rsid w:val="003D4F22"/>
    <w:rsid w:val="003D6777"/>
    <w:rsid w:val="003D7DA0"/>
    <w:rsid w:val="003E1473"/>
    <w:rsid w:val="003E3239"/>
    <w:rsid w:val="003E75D2"/>
    <w:rsid w:val="003F61DD"/>
    <w:rsid w:val="00402B62"/>
    <w:rsid w:val="0040773B"/>
    <w:rsid w:val="00411CD9"/>
    <w:rsid w:val="00412C9B"/>
    <w:rsid w:val="00414BE7"/>
    <w:rsid w:val="0042217F"/>
    <w:rsid w:val="00422EA0"/>
    <w:rsid w:val="00426501"/>
    <w:rsid w:val="00427CC7"/>
    <w:rsid w:val="00430657"/>
    <w:rsid w:val="004328AF"/>
    <w:rsid w:val="00432D1F"/>
    <w:rsid w:val="00433239"/>
    <w:rsid w:val="0043710B"/>
    <w:rsid w:val="0044179E"/>
    <w:rsid w:val="00443C91"/>
    <w:rsid w:val="00446F5C"/>
    <w:rsid w:val="004470F7"/>
    <w:rsid w:val="004474AB"/>
    <w:rsid w:val="00450326"/>
    <w:rsid w:val="00450B6F"/>
    <w:rsid w:val="0045125D"/>
    <w:rsid w:val="004544AC"/>
    <w:rsid w:val="004573AB"/>
    <w:rsid w:val="00457E5A"/>
    <w:rsid w:val="004652D5"/>
    <w:rsid w:val="004771E7"/>
    <w:rsid w:val="004779F5"/>
    <w:rsid w:val="00483544"/>
    <w:rsid w:val="00485132"/>
    <w:rsid w:val="004865B0"/>
    <w:rsid w:val="00490C85"/>
    <w:rsid w:val="00492748"/>
    <w:rsid w:val="004946D6"/>
    <w:rsid w:val="00494ADE"/>
    <w:rsid w:val="004950F2"/>
    <w:rsid w:val="004B49F4"/>
    <w:rsid w:val="004C0612"/>
    <w:rsid w:val="004C17EE"/>
    <w:rsid w:val="004C3E74"/>
    <w:rsid w:val="004C7760"/>
    <w:rsid w:val="004D0949"/>
    <w:rsid w:val="004D5B1F"/>
    <w:rsid w:val="004E1080"/>
    <w:rsid w:val="004F2EC0"/>
    <w:rsid w:val="004F5F9C"/>
    <w:rsid w:val="004F62F3"/>
    <w:rsid w:val="004F6C6E"/>
    <w:rsid w:val="00500C37"/>
    <w:rsid w:val="00500D88"/>
    <w:rsid w:val="00501C2A"/>
    <w:rsid w:val="0050367A"/>
    <w:rsid w:val="0050578C"/>
    <w:rsid w:val="00505F10"/>
    <w:rsid w:val="005069A0"/>
    <w:rsid w:val="005069CD"/>
    <w:rsid w:val="00512674"/>
    <w:rsid w:val="0051491E"/>
    <w:rsid w:val="005153C3"/>
    <w:rsid w:val="00516398"/>
    <w:rsid w:val="00516F2D"/>
    <w:rsid w:val="005219E6"/>
    <w:rsid w:val="0052277F"/>
    <w:rsid w:val="00523B65"/>
    <w:rsid w:val="005253E3"/>
    <w:rsid w:val="00527B5D"/>
    <w:rsid w:val="0053051D"/>
    <w:rsid w:val="00531CD2"/>
    <w:rsid w:val="0053240A"/>
    <w:rsid w:val="00533965"/>
    <w:rsid w:val="0053410D"/>
    <w:rsid w:val="00536787"/>
    <w:rsid w:val="0054031A"/>
    <w:rsid w:val="0054619D"/>
    <w:rsid w:val="00546C5D"/>
    <w:rsid w:val="00547F2B"/>
    <w:rsid w:val="00551BC9"/>
    <w:rsid w:val="005531A8"/>
    <w:rsid w:val="0055523A"/>
    <w:rsid w:val="00555BE6"/>
    <w:rsid w:val="00567AC2"/>
    <w:rsid w:val="0057222E"/>
    <w:rsid w:val="005761A3"/>
    <w:rsid w:val="00577035"/>
    <w:rsid w:val="0058516E"/>
    <w:rsid w:val="005854B7"/>
    <w:rsid w:val="005907D4"/>
    <w:rsid w:val="005939C1"/>
    <w:rsid w:val="005A0F3B"/>
    <w:rsid w:val="005A40CA"/>
    <w:rsid w:val="005A5641"/>
    <w:rsid w:val="005A6DB9"/>
    <w:rsid w:val="005B112D"/>
    <w:rsid w:val="005B2EB7"/>
    <w:rsid w:val="005B5A62"/>
    <w:rsid w:val="005B72AD"/>
    <w:rsid w:val="005B7708"/>
    <w:rsid w:val="005C27AC"/>
    <w:rsid w:val="005C2DA8"/>
    <w:rsid w:val="005C606E"/>
    <w:rsid w:val="005D1514"/>
    <w:rsid w:val="005D1B9C"/>
    <w:rsid w:val="005D22C9"/>
    <w:rsid w:val="005D264E"/>
    <w:rsid w:val="005D62C5"/>
    <w:rsid w:val="005E06FD"/>
    <w:rsid w:val="005E0A2E"/>
    <w:rsid w:val="005F0ACC"/>
    <w:rsid w:val="005F0BB0"/>
    <w:rsid w:val="005F0D61"/>
    <w:rsid w:val="005F248F"/>
    <w:rsid w:val="005F4E87"/>
    <w:rsid w:val="00600CB1"/>
    <w:rsid w:val="00602003"/>
    <w:rsid w:val="006041A2"/>
    <w:rsid w:val="006059A6"/>
    <w:rsid w:val="0061038D"/>
    <w:rsid w:val="006115A2"/>
    <w:rsid w:val="006141BC"/>
    <w:rsid w:val="006142DC"/>
    <w:rsid w:val="00614E98"/>
    <w:rsid w:val="006201F3"/>
    <w:rsid w:val="006222FE"/>
    <w:rsid w:val="00623401"/>
    <w:rsid w:val="00640385"/>
    <w:rsid w:val="00641BC1"/>
    <w:rsid w:val="00641FFA"/>
    <w:rsid w:val="00644ADE"/>
    <w:rsid w:val="006513F2"/>
    <w:rsid w:val="00653E3B"/>
    <w:rsid w:val="0065412C"/>
    <w:rsid w:val="00655316"/>
    <w:rsid w:val="00656ADC"/>
    <w:rsid w:val="0066076E"/>
    <w:rsid w:val="006632B8"/>
    <w:rsid w:val="00663D52"/>
    <w:rsid w:val="00674549"/>
    <w:rsid w:val="00680515"/>
    <w:rsid w:val="006943B7"/>
    <w:rsid w:val="00695EC0"/>
    <w:rsid w:val="00696111"/>
    <w:rsid w:val="00697116"/>
    <w:rsid w:val="006A026F"/>
    <w:rsid w:val="006A11AF"/>
    <w:rsid w:val="006A1E8E"/>
    <w:rsid w:val="006A2A03"/>
    <w:rsid w:val="006A2E2C"/>
    <w:rsid w:val="006A4BDB"/>
    <w:rsid w:val="006B1EB6"/>
    <w:rsid w:val="006B1F00"/>
    <w:rsid w:val="006B207A"/>
    <w:rsid w:val="006B4AB8"/>
    <w:rsid w:val="006B4B26"/>
    <w:rsid w:val="006B56B4"/>
    <w:rsid w:val="006C07E8"/>
    <w:rsid w:val="006C2C91"/>
    <w:rsid w:val="006C395F"/>
    <w:rsid w:val="006C3F83"/>
    <w:rsid w:val="006C6D83"/>
    <w:rsid w:val="006D1B72"/>
    <w:rsid w:val="006E097D"/>
    <w:rsid w:val="006E3CFD"/>
    <w:rsid w:val="006E4B07"/>
    <w:rsid w:val="006E658D"/>
    <w:rsid w:val="006F00F2"/>
    <w:rsid w:val="006F0EEA"/>
    <w:rsid w:val="006F2959"/>
    <w:rsid w:val="006F2E74"/>
    <w:rsid w:val="006F72C9"/>
    <w:rsid w:val="00703FA2"/>
    <w:rsid w:val="007044FF"/>
    <w:rsid w:val="0070731C"/>
    <w:rsid w:val="0071313B"/>
    <w:rsid w:val="00715A3F"/>
    <w:rsid w:val="00716036"/>
    <w:rsid w:val="007176F7"/>
    <w:rsid w:val="007215A7"/>
    <w:rsid w:val="00721F50"/>
    <w:rsid w:val="00726E7B"/>
    <w:rsid w:val="007307C2"/>
    <w:rsid w:val="00731313"/>
    <w:rsid w:val="007345C6"/>
    <w:rsid w:val="00735439"/>
    <w:rsid w:val="00737FE0"/>
    <w:rsid w:val="00743D63"/>
    <w:rsid w:val="0074660E"/>
    <w:rsid w:val="00747C08"/>
    <w:rsid w:val="00751537"/>
    <w:rsid w:val="00752858"/>
    <w:rsid w:val="00752BD8"/>
    <w:rsid w:val="00753CA3"/>
    <w:rsid w:val="00755F45"/>
    <w:rsid w:val="00756768"/>
    <w:rsid w:val="00760206"/>
    <w:rsid w:val="00762CD8"/>
    <w:rsid w:val="00762E09"/>
    <w:rsid w:val="00764D92"/>
    <w:rsid w:val="00765682"/>
    <w:rsid w:val="007741EA"/>
    <w:rsid w:val="00774A51"/>
    <w:rsid w:val="007757AA"/>
    <w:rsid w:val="00780844"/>
    <w:rsid w:val="00792844"/>
    <w:rsid w:val="007964D0"/>
    <w:rsid w:val="007A0446"/>
    <w:rsid w:val="007A04DB"/>
    <w:rsid w:val="007A42B1"/>
    <w:rsid w:val="007A50E6"/>
    <w:rsid w:val="007B0429"/>
    <w:rsid w:val="007B1EB6"/>
    <w:rsid w:val="007B1F7B"/>
    <w:rsid w:val="007B7265"/>
    <w:rsid w:val="007B79AD"/>
    <w:rsid w:val="007B7A5D"/>
    <w:rsid w:val="007C3B26"/>
    <w:rsid w:val="007C52B1"/>
    <w:rsid w:val="007C5834"/>
    <w:rsid w:val="007D18D2"/>
    <w:rsid w:val="007D1DAE"/>
    <w:rsid w:val="007D2ADD"/>
    <w:rsid w:val="007D4864"/>
    <w:rsid w:val="007D5C6A"/>
    <w:rsid w:val="007E1695"/>
    <w:rsid w:val="007E1C92"/>
    <w:rsid w:val="007E1DD2"/>
    <w:rsid w:val="007E3712"/>
    <w:rsid w:val="007E5325"/>
    <w:rsid w:val="007E5E45"/>
    <w:rsid w:val="007F6C66"/>
    <w:rsid w:val="007F7290"/>
    <w:rsid w:val="00802C86"/>
    <w:rsid w:val="0080383C"/>
    <w:rsid w:val="00806C4C"/>
    <w:rsid w:val="00807098"/>
    <w:rsid w:val="0080709B"/>
    <w:rsid w:val="008173FF"/>
    <w:rsid w:val="0082383F"/>
    <w:rsid w:val="00830866"/>
    <w:rsid w:val="00830B4E"/>
    <w:rsid w:val="00831164"/>
    <w:rsid w:val="0083352C"/>
    <w:rsid w:val="00835426"/>
    <w:rsid w:val="008372ED"/>
    <w:rsid w:val="008434A2"/>
    <w:rsid w:val="008452D2"/>
    <w:rsid w:val="00850FB5"/>
    <w:rsid w:val="008516C4"/>
    <w:rsid w:val="00851AD8"/>
    <w:rsid w:val="008552FF"/>
    <w:rsid w:val="008607F6"/>
    <w:rsid w:val="008657A8"/>
    <w:rsid w:val="008670C0"/>
    <w:rsid w:val="00873DB8"/>
    <w:rsid w:val="00874A4A"/>
    <w:rsid w:val="00876CFC"/>
    <w:rsid w:val="00877BC7"/>
    <w:rsid w:val="00880FEA"/>
    <w:rsid w:val="008856A1"/>
    <w:rsid w:val="00885DBC"/>
    <w:rsid w:val="00894C4F"/>
    <w:rsid w:val="008964F9"/>
    <w:rsid w:val="008977D5"/>
    <w:rsid w:val="008A060B"/>
    <w:rsid w:val="008A0B27"/>
    <w:rsid w:val="008A1378"/>
    <w:rsid w:val="008A589C"/>
    <w:rsid w:val="008B172F"/>
    <w:rsid w:val="008B4413"/>
    <w:rsid w:val="008B51F9"/>
    <w:rsid w:val="008C15CE"/>
    <w:rsid w:val="008C61E1"/>
    <w:rsid w:val="008D0B15"/>
    <w:rsid w:val="008D6EDC"/>
    <w:rsid w:val="008E3D4C"/>
    <w:rsid w:val="008E548E"/>
    <w:rsid w:val="008E78BF"/>
    <w:rsid w:val="008F19CC"/>
    <w:rsid w:val="008F2C9A"/>
    <w:rsid w:val="008F5F45"/>
    <w:rsid w:val="009014D8"/>
    <w:rsid w:val="00903B03"/>
    <w:rsid w:val="00906AC6"/>
    <w:rsid w:val="00907362"/>
    <w:rsid w:val="00913DFF"/>
    <w:rsid w:val="0091780B"/>
    <w:rsid w:val="00920772"/>
    <w:rsid w:val="00923D64"/>
    <w:rsid w:val="00924798"/>
    <w:rsid w:val="0093075E"/>
    <w:rsid w:val="00934568"/>
    <w:rsid w:val="00935A9C"/>
    <w:rsid w:val="00936903"/>
    <w:rsid w:val="00937AA4"/>
    <w:rsid w:val="00937E8E"/>
    <w:rsid w:val="00951D57"/>
    <w:rsid w:val="00952E83"/>
    <w:rsid w:val="00952F19"/>
    <w:rsid w:val="00955234"/>
    <w:rsid w:val="00965D36"/>
    <w:rsid w:val="00970930"/>
    <w:rsid w:val="009774BC"/>
    <w:rsid w:val="009775A0"/>
    <w:rsid w:val="00990705"/>
    <w:rsid w:val="0099269A"/>
    <w:rsid w:val="009936D1"/>
    <w:rsid w:val="00993B08"/>
    <w:rsid w:val="00994029"/>
    <w:rsid w:val="009A0F93"/>
    <w:rsid w:val="009A1FFD"/>
    <w:rsid w:val="009B2BAB"/>
    <w:rsid w:val="009B4230"/>
    <w:rsid w:val="009D096A"/>
    <w:rsid w:val="009D563C"/>
    <w:rsid w:val="009E0DDF"/>
    <w:rsid w:val="009E0EE6"/>
    <w:rsid w:val="009E1B62"/>
    <w:rsid w:val="009E1D87"/>
    <w:rsid w:val="009E38F2"/>
    <w:rsid w:val="009E4F90"/>
    <w:rsid w:val="009E5B5C"/>
    <w:rsid w:val="009F1C35"/>
    <w:rsid w:val="009F1C37"/>
    <w:rsid w:val="009F734B"/>
    <w:rsid w:val="00A008B2"/>
    <w:rsid w:val="00A0467E"/>
    <w:rsid w:val="00A04698"/>
    <w:rsid w:val="00A052D4"/>
    <w:rsid w:val="00A07808"/>
    <w:rsid w:val="00A07B20"/>
    <w:rsid w:val="00A103DA"/>
    <w:rsid w:val="00A10B19"/>
    <w:rsid w:val="00A11C02"/>
    <w:rsid w:val="00A14ED5"/>
    <w:rsid w:val="00A155B5"/>
    <w:rsid w:val="00A2010E"/>
    <w:rsid w:val="00A21B6C"/>
    <w:rsid w:val="00A23528"/>
    <w:rsid w:val="00A24574"/>
    <w:rsid w:val="00A3054C"/>
    <w:rsid w:val="00A32C72"/>
    <w:rsid w:val="00A32D67"/>
    <w:rsid w:val="00A32EA9"/>
    <w:rsid w:val="00A3343F"/>
    <w:rsid w:val="00A36E35"/>
    <w:rsid w:val="00A405F0"/>
    <w:rsid w:val="00A42237"/>
    <w:rsid w:val="00A43DF9"/>
    <w:rsid w:val="00A466BF"/>
    <w:rsid w:val="00A55AC9"/>
    <w:rsid w:val="00A56BF1"/>
    <w:rsid w:val="00A63797"/>
    <w:rsid w:val="00A70512"/>
    <w:rsid w:val="00A71FA3"/>
    <w:rsid w:val="00A7561F"/>
    <w:rsid w:val="00A800BD"/>
    <w:rsid w:val="00A81A36"/>
    <w:rsid w:val="00A85B2E"/>
    <w:rsid w:val="00A8746C"/>
    <w:rsid w:val="00A903C3"/>
    <w:rsid w:val="00A909E8"/>
    <w:rsid w:val="00AB0FAC"/>
    <w:rsid w:val="00AB1272"/>
    <w:rsid w:val="00AB395F"/>
    <w:rsid w:val="00AB594F"/>
    <w:rsid w:val="00AB6593"/>
    <w:rsid w:val="00AB6E87"/>
    <w:rsid w:val="00AB747C"/>
    <w:rsid w:val="00AC30CA"/>
    <w:rsid w:val="00AC3839"/>
    <w:rsid w:val="00AC5EAA"/>
    <w:rsid w:val="00AD4977"/>
    <w:rsid w:val="00AD49BB"/>
    <w:rsid w:val="00AD50E5"/>
    <w:rsid w:val="00AE048C"/>
    <w:rsid w:val="00AE44FC"/>
    <w:rsid w:val="00AE5184"/>
    <w:rsid w:val="00AE6060"/>
    <w:rsid w:val="00AF44A9"/>
    <w:rsid w:val="00AF5192"/>
    <w:rsid w:val="00AF6484"/>
    <w:rsid w:val="00AF79B6"/>
    <w:rsid w:val="00B0122D"/>
    <w:rsid w:val="00B02B53"/>
    <w:rsid w:val="00B057C4"/>
    <w:rsid w:val="00B068FD"/>
    <w:rsid w:val="00B113E0"/>
    <w:rsid w:val="00B17453"/>
    <w:rsid w:val="00B249A1"/>
    <w:rsid w:val="00B32575"/>
    <w:rsid w:val="00B330D5"/>
    <w:rsid w:val="00B342BD"/>
    <w:rsid w:val="00B347AA"/>
    <w:rsid w:val="00B34E5D"/>
    <w:rsid w:val="00B4112A"/>
    <w:rsid w:val="00B45C68"/>
    <w:rsid w:val="00B461B3"/>
    <w:rsid w:val="00B50811"/>
    <w:rsid w:val="00B549AE"/>
    <w:rsid w:val="00B5672B"/>
    <w:rsid w:val="00B57DD9"/>
    <w:rsid w:val="00B60CF6"/>
    <w:rsid w:val="00B63058"/>
    <w:rsid w:val="00B640C9"/>
    <w:rsid w:val="00B664FD"/>
    <w:rsid w:val="00B66761"/>
    <w:rsid w:val="00B667C7"/>
    <w:rsid w:val="00B761D3"/>
    <w:rsid w:val="00B777B9"/>
    <w:rsid w:val="00B81CB7"/>
    <w:rsid w:val="00B8507F"/>
    <w:rsid w:val="00B9096F"/>
    <w:rsid w:val="00B912DC"/>
    <w:rsid w:val="00B9143F"/>
    <w:rsid w:val="00B956D9"/>
    <w:rsid w:val="00B97DD7"/>
    <w:rsid w:val="00BA192B"/>
    <w:rsid w:val="00BB0B23"/>
    <w:rsid w:val="00BB275D"/>
    <w:rsid w:val="00BB32ED"/>
    <w:rsid w:val="00BB69D5"/>
    <w:rsid w:val="00BC1E2B"/>
    <w:rsid w:val="00BC659C"/>
    <w:rsid w:val="00BC74D8"/>
    <w:rsid w:val="00BD3039"/>
    <w:rsid w:val="00BD3ACB"/>
    <w:rsid w:val="00BD5548"/>
    <w:rsid w:val="00BE00A2"/>
    <w:rsid w:val="00BE06AB"/>
    <w:rsid w:val="00BE089C"/>
    <w:rsid w:val="00BE1066"/>
    <w:rsid w:val="00BE2136"/>
    <w:rsid w:val="00BE4082"/>
    <w:rsid w:val="00BE40EB"/>
    <w:rsid w:val="00BE5872"/>
    <w:rsid w:val="00BE5FDC"/>
    <w:rsid w:val="00BF0ADA"/>
    <w:rsid w:val="00BF0AED"/>
    <w:rsid w:val="00BF0B4F"/>
    <w:rsid w:val="00BF5670"/>
    <w:rsid w:val="00C042E6"/>
    <w:rsid w:val="00C05F47"/>
    <w:rsid w:val="00C131FC"/>
    <w:rsid w:val="00C13494"/>
    <w:rsid w:val="00C14F8E"/>
    <w:rsid w:val="00C15300"/>
    <w:rsid w:val="00C15D63"/>
    <w:rsid w:val="00C163CC"/>
    <w:rsid w:val="00C166D6"/>
    <w:rsid w:val="00C205C6"/>
    <w:rsid w:val="00C22390"/>
    <w:rsid w:val="00C25FC3"/>
    <w:rsid w:val="00C27250"/>
    <w:rsid w:val="00C27EE7"/>
    <w:rsid w:val="00C36037"/>
    <w:rsid w:val="00C4007E"/>
    <w:rsid w:val="00C4288E"/>
    <w:rsid w:val="00C44348"/>
    <w:rsid w:val="00C5206D"/>
    <w:rsid w:val="00C52B66"/>
    <w:rsid w:val="00C5431D"/>
    <w:rsid w:val="00C616F4"/>
    <w:rsid w:val="00C66CCF"/>
    <w:rsid w:val="00C7224F"/>
    <w:rsid w:val="00C7261B"/>
    <w:rsid w:val="00C726DD"/>
    <w:rsid w:val="00C7368C"/>
    <w:rsid w:val="00C76D39"/>
    <w:rsid w:val="00C8047D"/>
    <w:rsid w:val="00C82941"/>
    <w:rsid w:val="00C83170"/>
    <w:rsid w:val="00C90883"/>
    <w:rsid w:val="00C95417"/>
    <w:rsid w:val="00C9746B"/>
    <w:rsid w:val="00C97B12"/>
    <w:rsid w:val="00CA0BD3"/>
    <w:rsid w:val="00CA1DF2"/>
    <w:rsid w:val="00CA40BC"/>
    <w:rsid w:val="00CA6699"/>
    <w:rsid w:val="00CB266E"/>
    <w:rsid w:val="00CB270C"/>
    <w:rsid w:val="00CB47C6"/>
    <w:rsid w:val="00CB608E"/>
    <w:rsid w:val="00CC0D20"/>
    <w:rsid w:val="00CC2B85"/>
    <w:rsid w:val="00CC2DD0"/>
    <w:rsid w:val="00CC3430"/>
    <w:rsid w:val="00CC3B91"/>
    <w:rsid w:val="00CC496D"/>
    <w:rsid w:val="00CC4F2F"/>
    <w:rsid w:val="00CC5659"/>
    <w:rsid w:val="00CC7156"/>
    <w:rsid w:val="00CE0852"/>
    <w:rsid w:val="00CE278E"/>
    <w:rsid w:val="00CE2B50"/>
    <w:rsid w:val="00CE737B"/>
    <w:rsid w:val="00CE7A5B"/>
    <w:rsid w:val="00CF053F"/>
    <w:rsid w:val="00CF16D4"/>
    <w:rsid w:val="00CF25F0"/>
    <w:rsid w:val="00CF44C8"/>
    <w:rsid w:val="00CF4A47"/>
    <w:rsid w:val="00CF5434"/>
    <w:rsid w:val="00D01C49"/>
    <w:rsid w:val="00D03958"/>
    <w:rsid w:val="00D05C1C"/>
    <w:rsid w:val="00D05FC0"/>
    <w:rsid w:val="00D06B09"/>
    <w:rsid w:val="00D0730D"/>
    <w:rsid w:val="00D07BB0"/>
    <w:rsid w:val="00D1563E"/>
    <w:rsid w:val="00D15E57"/>
    <w:rsid w:val="00D17A98"/>
    <w:rsid w:val="00D20C7D"/>
    <w:rsid w:val="00D212BD"/>
    <w:rsid w:val="00D221E0"/>
    <w:rsid w:val="00D231D7"/>
    <w:rsid w:val="00D2539B"/>
    <w:rsid w:val="00D36A5C"/>
    <w:rsid w:val="00D378F8"/>
    <w:rsid w:val="00D41491"/>
    <w:rsid w:val="00D45981"/>
    <w:rsid w:val="00D52D91"/>
    <w:rsid w:val="00D53483"/>
    <w:rsid w:val="00D60DED"/>
    <w:rsid w:val="00D62A96"/>
    <w:rsid w:val="00D66FC3"/>
    <w:rsid w:val="00D7612D"/>
    <w:rsid w:val="00D77EC1"/>
    <w:rsid w:val="00D8079E"/>
    <w:rsid w:val="00D81359"/>
    <w:rsid w:val="00D81BEF"/>
    <w:rsid w:val="00D83506"/>
    <w:rsid w:val="00D840E5"/>
    <w:rsid w:val="00D8676D"/>
    <w:rsid w:val="00D87BA2"/>
    <w:rsid w:val="00D90913"/>
    <w:rsid w:val="00D94D97"/>
    <w:rsid w:val="00DA0B71"/>
    <w:rsid w:val="00DA20B7"/>
    <w:rsid w:val="00DA4538"/>
    <w:rsid w:val="00DA53C2"/>
    <w:rsid w:val="00DA6C94"/>
    <w:rsid w:val="00DA7D70"/>
    <w:rsid w:val="00DA7EDB"/>
    <w:rsid w:val="00DB62FF"/>
    <w:rsid w:val="00DC00CA"/>
    <w:rsid w:val="00DD041C"/>
    <w:rsid w:val="00DD082D"/>
    <w:rsid w:val="00DD0904"/>
    <w:rsid w:val="00DD0F9C"/>
    <w:rsid w:val="00DD5EFC"/>
    <w:rsid w:val="00DD7390"/>
    <w:rsid w:val="00DE2FA3"/>
    <w:rsid w:val="00DE42E2"/>
    <w:rsid w:val="00DE478B"/>
    <w:rsid w:val="00DE5009"/>
    <w:rsid w:val="00DE73DC"/>
    <w:rsid w:val="00DF0424"/>
    <w:rsid w:val="00DF3471"/>
    <w:rsid w:val="00E02729"/>
    <w:rsid w:val="00E05CF4"/>
    <w:rsid w:val="00E13640"/>
    <w:rsid w:val="00E13C45"/>
    <w:rsid w:val="00E168FC"/>
    <w:rsid w:val="00E20EBC"/>
    <w:rsid w:val="00E245FF"/>
    <w:rsid w:val="00E24E4E"/>
    <w:rsid w:val="00E33D3F"/>
    <w:rsid w:val="00E377A2"/>
    <w:rsid w:val="00E4020D"/>
    <w:rsid w:val="00E442A1"/>
    <w:rsid w:val="00E4627D"/>
    <w:rsid w:val="00E517B2"/>
    <w:rsid w:val="00E53264"/>
    <w:rsid w:val="00E54E7B"/>
    <w:rsid w:val="00E55B37"/>
    <w:rsid w:val="00E563D9"/>
    <w:rsid w:val="00E57644"/>
    <w:rsid w:val="00E57E9F"/>
    <w:rsid w:val="00E606DE"/>
    <w:rsid w:val="00E6091E"/>
    <w:rsid w:val="00E60B7D"/>
    <w:rsid w:val="00E61E24"/>
    <w:rsid w:val="00E628D9"/>
    <w:rsid w:val="00E64E82"/>
    <w:rsid w:val="00E663C5"/>
    <w:rsid w:val="00E67667"/>
    <w:rsid w:val="00E70E03"/>
    <w:rsid w:val="00E727BB"/>
    <w:rsid w:val="00E74AD6"/>
    <w:rsid w:val="00E7631E"/>
    <w:rsid w:val="00E7656E"/>
    <w:rsid w:val="00E8116D"/>
    <w:rsid w:val="00E81F6C"/>
    <w:rsid w:val="00E83235"/>
    <w:rsid w:val="00E836A2"/>
    <w:rsid w:val="00E87294"/>
    <w:rsid w:val="00E87A65"/>
    <w:rsid w:val="00E90AFF"/>
    <w:rsid w:val="00E9241E"/>
    <w:rsid w:val="00E96F31"/>
    <w:rsid w:val="00E97843"/>
    <w:rsid w:val="00EA47C3"/>
    <w:rsid w:val="00EA5F2A"/>
    <w:rsid w:val="00EA6C9E"/>
    <w:rsid w:val="00EA750A"/>
    <w:rsid w:val="00EB092E"/>
    <w:rsid w:val="00EB24A1"/>
    <w:rsid w:val="00EB3DFF"/>
    <w:rsid w:val="00EB4461"/>
    <w:rsid w:val="00EB548F"/>
    <w:rsid w:val="00EB6404"/>
    <w:rsid w:val="00EC12F7"/>
    <w:rsid w:val="00EC57AD"/>
    <w:rsid w:val="00ED19CA"/>
    <w:rsid w:val="00ED297D"/>
    <w:rsid w:val="00ED68CE"/>
    <w:rsid w:val="00EE0A04"/>
    <w:rsid w:val="00EE0E7A"/>
    <w:rsid w:val="00EE2984"/>
    <w:rsid w:val="00EE4688"/>
    <w:rsid w:val="00EE7990"/>
    <w:rsid w:val="00EF04A9"/>
    <w:rsid w:val="00EF332A"/>
    <w:rsid w:val="00EF43FB"/>
    <w:rsid w:val="00EF7AD5"/>
    <w:rsid w:val="00EF7FC6"/>
    <w:rsid w:val="00F0205F"/>
    <w:rsid w:val="00F03C90"/>
    <w:rsid w:val="00F1141E"/>
    <w:rsid w:val="00F14208"/>
    <w:rsid w:val="00F15AD3"/>
    <w:rsid w:val="00F201EA"/>
    <w:rsid w:val="00F20AD9"/>
    <w:rsid w:val="00F211B4"/>
    <w:rsid w:val="00F31298"/>
    <w:rsid w:val="00F356F4"/>
    <w:rsid w:val="00F36566"/>
    <w:rsid w:val="00F54784"/>
    <w:rsid w:val="00F610BE"/>
    <w:rsid w:val="00F61521"/>
    <w:rsid w:val="00F6322F"/>
    <w:rsid w:val="00F63863"/>
    <w:rsid w:val="00F651A6"/>
    <w:rsid w:val="00F65A39"/>
    <w:rsid w:val="00F7154C"/>
    <w:rsid w:val="00F721FD"/>
    <w:rsid w:val="00F750E6"/>
    <w:rsid w:val="00F75D49"/>
    <w:rsid w:val="00F83534"/>
    <w:rsid w:val="00F87FFC"/>
    <w:rsid w:val="00F90823"/>
    <w:rsid w:val="00F90C69"/>
    <w:rsid w:val="00F92162"/>
    <w:rsid w:val="00F926EB"/>
    <w:rsid w:val="00F93577"/>
    <w:rsid w:val="00F9404F"/>
    <w:rsid w:val="00F95175"/>
    <w:rsid w:val="00F970F5"/>
    <w:rsid w:val="00F971CE"/>
    <w:rsid w:val="00FA5514"/>
    <w:rsid w:val="00FA6EFB"/>
    <w:rsid w:val="00FA6FD7"/>
    <w:rsid w:val="00FB01B1"/>
    <w:rsid w:val="00FB2C1C"/>
    <w:rsid w:val="00FB52E9"/>
    <w:rsid w:val="00FB7129"/>
    <w:rsid w:val="00FB79A0"/>
    <w:rsid w:val="00FB7A73"/>
    <w:rsid w:val="00FB7ABC"/>
    <w:rsid w:val="00FB7C79"/>
    <w:rsid w:val="00FC001C"/>
    <w:rsid w:val="00FC06AF"/>
    <w:rsid w:val="00FC3D92"/>
    <w:rsid w:val="00FC4A51"/>
    <w:rsid w:val="00FC5579"/>
    <w:rsid w:val="00FD0231"/>
    <w:rsid w:val="00FD2567"/>
    <w:rsid w:val="00FE114A"/>
    <w:rsid w:val="00FE136E"/>
    <w:rsid w:val="00FE3A02"/>
    <w:rsid w:val="00FF12D4"/>
    <w:rsid w:val="00FF1D32"/>
    <w:rsid w:val="00FF26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D0DCA2"/>
  <w15:docId w15:val="{0CA07783-1202-4E21-B544-40B994E47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68CE"/>
    <w:pPr>
      <w:ind w:left="720"/>
    </w:pPr>
    <w:rPr>
      <w:rFonts w:ascii="Arial" w:hAnsi="Arial"/>
      <w:color w:val="262626" w:themeColor="text1" w:themeTint="D9"/>
    </w:rPr>
  </w:style>
  <w:style w:type="paragraph" w:styleId="Heading1">
    <w:name w:val="heading 1"/>
    <w:basedOn w:val="Normal"/>
    <w:next w:val="Normal"/>
    <w:link w:val="Heading1Char"/>
    <w:uiPriority w:val="9"/>
    <w:qFormat/>
    <w:rsid w:val="00386327"/>
    <w:pPr>
      <w:keepNext/>
      <w:spacing w:before="240" w:after="60" w:line="240" w:lineRule="auto"/>
      <w:ind w:left="0"/>
      <w:outlineLvl w:val="0"/>
    </w:pPr>
    <w:rPr>
      <w:rFonts w:eastAsia="Times New Roman" w:cs="Times New Roman"/>
      <w:b/>
      <w:bCs/>
      <w:color w:val="2BABE2" w:themeColor="accent1"/>
      <w:kern w:val="32"/>
      <w:sz w:val="36"/>
      <w:szCs w:val="32"/>
    </w:rPr>
  </w:style>
  <w:style w:type="paragraph" w:styleId="Heading2">
    <w:name w:val="heading 2"/>
    <w:basedOn w:val="Normal"/>
    <w:next w:val="Normal"/>
    <w:link w:val="Heading2Char"/>
    <w:uiPriority w:val="9"/>
    <w:unhideWhenUsed/>
    <w:qFormat/>
    <w:rsid w:val="00386327"/>
    <w:pPr>
      <w:keepNext/>
      <w:keepLines/>
      <w:spacing w:before="40" w:after="0"/>
      <w:ind w:left="0"/>
      <w:outlineLvl w:val="1"/>
    </w:pPr>
    <w:rPr>
      <w:rFonts w:eastAsiaTheme="majorEastAsia" w:cstheme="majorBidi"/>
      <w:b/>
      <w:color w:val="FF0000" w:themeColor="accent2"/>
      <w:sz w:val="32"/>
      <w:szCs w:val="26"/>
    </w:rPr>
  </w:style>
  <w:style w:type="paragraph" w:styleId="Heading3">
    <w:name w:val="heading 3"/>
    <w:basedOn w:val="Normal"/>
    <w:next w:val="Normal"/>
    <w:link w:val="Heading3Char"/>
    <w:uiPriority w:val="9"/>
    <w:unhideWhenUsed/>
    <w:qFormat/>
    <w:rsid w:val="00386327"/>
    <w:pPr>
      <w:keepNext/>
      <w:keepLines/>
      <w:spacing w:before="40" w:after="0"/>
      <w:ind w:left="0"/>
      <w:outlineLvl w:val="2"/>
    </w:pPr>
    <w:rPr>
      <w:rFonts w:eastAsiaTheme="majorEastAsia" w:cstheme="majorBidi"/>
      <w:b/>
      <w:color w:val="7F7F7F" w:themeColor="text2"/>
      <w:sz w:val="28"/>
      <w:szCs w:val="24"/>
    </w:rPr>
  </w:style>
  <w:style w:type="paragraph" w:styleId="Heading4">
    <w:name w:val="heading 4"/>
    <w:basedOn w:val="Normal"/>
    <w:next w:val="Normal"/>
    <w:link w:val="Heading4Char"/>
    <w:uiPriority w:val="9"/>
    <w:unhideWhenUsed/>
    <w:qFormat/>
    <w:rsid w:val="00386327"/>
    <w:pPr>
      <w:keepNext/>
      <w:keepLines/>
      <w:spacing w:before="40" w:after="0"/>
      <w:ind w:left="0"/>
      <w:outlineLvl w:val="3"/>
    </w:pPr>
    <w:rPr>
      <w:rFonts w:eastAsiaTheme="majorEastAsia" w:cstheme="majorBidi"/>
      <w:b/>
      <w:iCs/>
      <w:color w:val="7F7F7F" w:themeColor="text2"/>
    </w:rPr>
  </w:style>
  <w:style w:type="paragraph" w:styleId="Heading5">
    <w:name w:val="heading 5"/>
    <w:basedOn w:val="Normal"/>
    <w:next w:val="Normal"/>
    <w:link w:val="Heading5Char"/>
    <w:uiPriority w:val="9"/>
    <w:semiHidden/>
    <w:unhideWhenUsed/>
    <w:qFormat/>
    <w:rsid w:val="00697116"/>
    <w:pPr>
      <w:keepNext/>
      <w:keepLines/>
      <w:spacing w:before="40" w:after="0"/>
      <w:ind w:left="0"/>
      <w:outlineLvl w:val="4"/>
    </w:pPr>
    <w:rPr>
      <w:rFonts w:asciiTheme="majorHAnsi" w:eastAsiaTheme="majorEastAsia" w:hAnsiTheme="majorHAnsi" w:cstheme="majorBidi"/>
      <w:color w:val="1882B1" w:themeColor="accent1" w:themeShade="BF"/>
    </w:rPr>
  </w:style>
  <w:style w:type="paragraph" w:styleId="Heading6">
    <w:name w:val="heading 6"/>
    <w:basedOn w:val="Normal"/>
    <w:next w:val="Normal"/>
    <w:link w:val="Heading6Char"/>
    <w:uiPriority w:val="9"/>
    <w:semiHidden/>
    <w:unhideWhenUsed/>
    <w:qFormat/>
    <w:rsid w:val="00697116"/>
    <w:pPr>
      <w:keepNext/>
      <w:keepLines/>
      <w:spacing w:before="40" w:after="0"/>
      <w:ind w:left="0"/>
      <w:outlineLvl w:val="5"/>
    </w:pPr>
    <w:rPr>
      <w:rFonts w:asciiTheme="majorHAnsi" w:eastAsiaTheme="majorEastAsia" w:hAnsiTheme="majorHAnsi" w:cstheme="majorBidi"/>
      <w:color w:val="105675" w:themeColor="accent1" w:themeShade="7F"/>
    </w:rPr>
  </w:style>
  <w:style w:type="paragraph" w:styleId="Heading7">
    <w:name w:val="heading 7"/>
    <w:basedOn w:val="Normal"/>
    <w:next w:val="Normal"/>
    <w:link w:val="Heading7Char"/>
    <w:uiPriority w:val="9"/>
    <w:semiHidden/>
    <w:unhideWhenUsed/>
    <w:qFormat/>
    <w:rsid w:val="00697116"/>
    <w:pPr>
      <w:keepNext/>
      <w:keepLines/>
      <w:spacing w:before="40" w:after="0"/>
      <w:ind w:left="0"/>
      <w:outlineLvl w:val="6"/>
    </w:pPr>
    <w:rPr>
      <w:rFonts w:asciiTheme="majorHAnsi" w:eastAsiaTheme="majorEastAsia" w:hAnsiTheme="majorHAnsi" w:cstheme="majorBidi"/>
      <w:i/>
      <w:iCs/>
      <w:color w:val="105675" w:themeColor="accent1" w:themeShade="7F"/>
    </w:rPr>
  </w:style>
  <w:style w:type="paragraph" w:styleId="Heading8">
    <w:name w:val="heading 8"/>
    <w:basedOn w:val="Normal"/>
    <w:next w:val="Normal"/>
    <w:link w:val="Heading8Char"/>
    <w:uiPriority w:val="9"/>
    <w:semiHidden/>
    <w:unhideWhenUsed/>
    <w:qFormat/>
    <w:rsid w:val="00697116"/>
    <w:pPr>
      <w:keepNext/>
      <w:keepLines/>
      <w:spacing w:before="40" w:after="0"/>
      <w:ind w:left="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7116"/>
    <w:pPr>
      <w:keepNext/>
      <w:keepLines/>
      <w:spacing w:before="40" w:after="0"/>
      <w:ind w:left="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78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862"/>
    <w:rPr>
      <w:rFonts w:ascii="Tahoma" w:hAnsi="Tahoma" w:cs="Tahoma"/>
      <w:sz w:val="16"/>
      <w:szCs w:val="16"/>
    </w:rPr>
  </w:style>
  <w:style w:type="character" w:styleId="Hyperlink">
    <w:name w:val="Hyperlink"/>
    <w:basedOn w:val="DefaultParagraphFont"/>
    <w:uiPriority w:val="99"/>
    <w:unhideWhenUsed/>
    <w:rsid w:val="009B4230"/>
    <w:rPr>
      <w:color w:val="0000FF"/>
      <w:u w:val="single"/>
    </w:rPr>
  </w:style>
  <w:style w:type="paragraph" w:styleId="ListParagraph">
    <w:name w:val="List Paragraph"/>
    <w:basedOn w:val="Normal"/>
    <w:uiPriority w:val="34"/>
    <w:qFormat/>
    <w:rsid w:val="0040773B"/>
    <w:pPr>
      <w:numPr>
        <w:numId w:val="2"/>
      </w:numPr>
      <w:spacing w:after="0" w:line="360" w:lineRule="auto"/>
      <w:contextualSpacing/>
    </w:pPr>
    <w:rPr>
      <w:rFonts w:eastAsia="Times New Roman" w:cs="Times New Roman"/>
      <w:szCs w:val="24"/>
    </w:rPr>
  </w:style>
  <w:style w:type="paragraph" w:styleId="NoSpacing">
    <w:name w:val="No Spacing"/>
    <w:link w:val="NoSpacingChar"/>
    <w:uiPriority w:val="1"/>
    <w:qFormat/>
    <w:rsid w:val="009B4230"/>
    <w:pPr>
      <w:spacing w:after="0" w:line="240" w:lineRule="auto"/>
    </w:pPr>
  </w:style>
  <w:style w:type="paragraph" w:styleId="Header">
    <w:name w:val="header"/>
    <w:basedOn w:val="Normal"/>
    <w:link w:val="HeaderChar"/>
    <w:uiPriority w:val="99"/>
    <w:unhideWhenUsed/>
    <w:rsid w:val="000527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2727"/>
  </w:style>
  <w:style w:type="paragraph" w:styleId="Footer">
    <w:name w:val="footer"/>
    <w:basedOn w:val="Normal"/>
    <w:link w:val="FooterChar"/>
    <w:uiPriority w:val="99"/>
    <w:unhideWhenUsed/>
    <w:rsid w:val="000527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727"/>
  </w:style>
  <w:style w:type="character" w:customStyle="1" w:styleId="NoSpacingChar">
    <w:name w:val="No Spacing Char"/>
    <w:basedOn w:val="DefaultParagraphFont"/>
    <w:link w:val="NoSpacing"/>
    <w:uiPriority w:val="1"/>
    <w:rsid w:val="00E8116D"/>
  </w:style>
  <w:style w:type="character" w:customStyle="1" w:styleId="Heading1Char">
    <w:name w:val="Heading 1 Char"/>
    <w:basedOn w:val="DefaultParagraphFont"/>
    <w:link w:val="Heading1"/>
    <w:uiPriority w:val="9"/>
    <w:rsid w:val="00386327"/>
    <w:rPr>
      <w:rFonts w:ascii="Arial" w:eastAsia="Times New Roman" w:hAnsi="Arial" w:cs="Times New Roman"/>
      <w:b/>
      <w:bCs/>
      <w:color w:val="2BABE2" w:themeColor="accent1"/>
      <w:kern w:val="32"/>
      <w:sz w:val="36"/>
      <w:szCs w:val="32"/>
    </w:rPr>
  </w:style>
  <w:style w:type="paragraph" w:customStyle="1" w:styleId="SectionLabel">
    <w:name w:val="Section Label"/>
    <w:basedOn w:val="Normal"/>
    <w:next w:val="Normal"/>
    <w:link w:val="SectionLabelChar"/>
    <w:rsid w:val="002C65E6"/>
    <w:pPr>
      <w:spacing w:before="2040" w:after="360" w:line="480" w:lineRule="atLeast"/>
    </w:pPr>
    <w:rPr>
      <w:rFonts w:ascii="Arial Black" w:eastAsia="Times New Roman" w:hAnsi="Arial Black" w:cs="Times New Roman"/>
      <w:color w:val="808080"/>
      <w:spacing w:val="-35"/>
      <w:sz w:val="48"/>
      <w:szCs w:val="20"/>
    </w:rPr>
  </w:style>
  <w:style w:type="paragraph" w:styleId="NormalWeb">
    <w:name w:val="Normal (Web)"/>
    <w:basedOn w:val="Normal"/>
    <w:uiPriority w:val="99"/>
    <w:unhideWhenUsed/>
    <w:rsid w:val="007B79AD"/>
    <w:pPr>
      <w:spacing w:before="100" w:beforeAutospacing="1" w:after="100" w:afterAutospacing="1" w:line="240" w:lineRule="auto"/>
    </w:pPr>
    <w:rPr>
      <w:rFonts w:ascii="Times New Roman" w:eastAsia="Times New Roman" w:hAnsi="Times New Roman" w:cs="Times New Roman"/>
      <w:szCs w:val="24"/>
    </w:rPr>
  </w:style>
  <w:style w:type="paragraph" w:customStyle="1" w:styleId="Style1">
    <w:name w:val="Style1"/>
    <w:basedOn w:val="SectionLabel"/>
    <w:link w:val="Style1Char"/>
    <w:qFormat/>
    <w:rsid w:val="0008537A"/>
    <w:pPr>
      <w:spacing w:after="120" w:line="240" w:lineRule="auto"/>
      <w:contextualSpacing/>
    </w:pPr>
    <w:rPr>
      <w:rFonts w:ascii="Calibri" w:hAnsi="Calibri"/>
      <w:color w:val="C00000" w:themeColor="accent6"/>
      <w:szCs w:val="72"/>
    </w:rPr>
  </w:style>
  <w:style w:type="character" w:customStyle="1" w:styleId="SectionLabelChar">
    <w:name w:val="Section Label Char"/>
    <w:basedOn w:val="DefaultParagraphFont"/>
    <w:link w:val="SectionLabel"/>
    <w:rsid w:val="00DA0B71"/>
    <w:rPr>
      <w:rFonts w:ascii="Arial Black" w:eastAsia="Times New Roman" w:hAnsi="Arial Black" w:cs="Times New Roman"/>
      <w:color w:val="808080"/>
      <w:spacing w:val="-35"/>
      <w:sz w:val="48"/>
      <w:szCs w:val="20"/>
    </w:rPr>
  </w:style>
  <w:style w:type="character" w:customStyle="1" w:styleId="Style1Char">
    <w:name w:val="Style1 Char"/>
    <w:basedOn w:val="SectionLabelChar"/>
    <w:link w:val="Style1"/>
    <w:rsid w:val="0008537A"/>
    <w:rPr>
      <w:rFonts w:ascii="Calibri" w:eastAsia="Times New Roman" w:hAnsi="Calibri" w:cs="Times New Roman"/>
      <w:color w:val="C00000" w:themeColor="accent6"/>
      <w:spacing w:val="-35"/>
      <w:sz w:val="48"/>
      <w:szCs w:val="72"/>
    </w:rPr>
  </w:style>
  <w:style w:type="paragraph" w:customStyle="1" w:styleId="StyleHeadingBFirstline0">
    <w:name w:val="Style Heading B + First line:  0&quot;"/>
    <w:rsid w:val="00F36566"/>
    <w:pPr>
      <w:widowControl w:val="0"/>
      <w:suppressAutoHyphens/>
      <w:spacing w:before="480" w:after="120"/>
    </w:pPr>
    <w:rPr>
      <w:rFonts w:ascii="Calibri" w:eastAsia="SimSun" w:hAnsi="Calibri" w:cs="Calibri"/>
      <w:bCs/>
      <w:kern w:val="1"/>
    </w:rPr>
  </w:style>
  <w:style w:type="paragraph" w:customStyle="1" w:styleId="Table-Text">
    <w:name w:val="Table - Text"/>
    <w:basedOn w:val="Normal"/>
    <w:rsid w:val="00877BC7"/>
    <w:pPr>
      <w:widowControl w:val="0"/>
      <w:suppressAutoHyphens/>
      <w:spacing w:before="60" w:after="60" w:line="100" w:lineRule="atLeast"/>
    </w:pPr>
    <w:rPr>
      <w:rFonts w:eastAsia="Times New Roman" w:cs="Calibri"/>
      <w:color w:val="000000"/>
      <w:kern w:val="1"/>
      <w:szCs w:val="24"/>
      <w:lang w:bidi="en-US"/>
    </w:rPr>
  </w:style>
  <w:style w:type="table" w:styleId="TableGrid">
    <w:name w:val="Table Grid"/>
    <w:basedOn w:val="TableNormal"/>
    <w:uiPriority w:val="39"/>
    <w:rsid w:val="0027218E"/>
    <w:pPr>
      <w:spacing w:after="0" w:line="360" w:lineRule="auto"/>
    </w:pPr>
    <w:rPr>
      <w:rFonts w:ascii="Calibri" w:hAnsi="Calibri"/>
      <w:color w:val="000000" w:themeColor="text1"/>
      <w:sz w:val="24"/>
    </w:rPr>
    <w:tblPr>
      <w:tblStyleRowBandSize w:val="1"/>
      <w:tblInd w:w="0"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CellMar>
        <w:top w:w="0" w:type="dxa"/>
        <w:left w:w="108" w:type="dxa"/>
        <w:bottom w:w="0" w:type="dxa"/>
        <w:right w:w="108" w:type="dxa"/>
      </w:tblCellMar>
    </w:tblPr>
    <w:tcPr>
      <w:vAlign w:val="center"/>
    </w:tcPr>
    <w:tblStylePr w:type="firstRow">
      <w:pPr>
        <w:wordWrap/>
        <w:spacing w:beforeLines="0" w:before="0" w:beforeAutospacing="0" w:line="360" w:lineRule="auto"/>
        <w:jc w:val="left"/>
      </w:pPr>
      <w:rPr>
        <w:rFonts w:ascii="Calibri" w:hAnsi="Calibri"/>
        <w:color w:val="FFFFFF" w:themeColor="background1"/>
        <w:sz w:val="24"/>
      </w:rPr>
      <w:tblPr/>
      <w:tcPr>
        <w:shd w:val="clear" w:color="auto" w:fill="13ADCF"/>
      </w:tcPr>
    </w:tblStylePr>
    <w:tblStylePr w:type="band1Horz">
      <w:tblPr/>
      <w:tcPr>
        <w:shd w:val="clear" w:color="auto" w:fill="E7F1F6"/>
      </w:tcPr>
    </w:tblStylePr>
    <w:tblStylePr w:type="band2Horz">
      <w:pPr>
        <w:wordWrap/>
        <w:spacing w:line="360" w:lineRule="auto"/>
      </w:pPr>
      <w:tblPr/>
      <w:tcPr>
        <w:shd w:val="clear" w:color="auto" w:fill="CCE3ED"/>
      </w:tcPr>
    </w:tblStylePr>
  </w:style>
  <w:style w:type="paragraph" w:styleId="TOCHeading">
    <w:name w:val="TOC Heading"/>
    <w:basedOn w:val="Heading1"/>
    <w:next w:val="Normal"/>
    <w:uiPriority w:val="39"/>
    <w:unhideWhenUsed/>
    <w:qFormat/>
    <w:rsid w:val="00CA0BD3"/>
    <w:pPr>
      <w:keepLines/>
      <w:spacing w:after="0" w:line="259" w:lineRule="auto"/>
      <w:outlineLvl w:val="9"/>
    </w:pPr>
    <w:rPr>
      <w:rFonts w:asciiTheme="majorHAnsi" w:eastAsiaTheme="majorEastAsia" w:hAnsiTheme="majorHAnsi" w:cstheme="majorBidi"/>
      <w:b w:val="0"/>
      <w:bCs w:val="0"/>
      <w:color w:val="1882B1" w:themeColor="accent1" w:themeShade="BF"/>
      <w:kern w:val="0"/>
      <w:sz w:val="32"/>
    </w:rPr>
  </w:style>
  <w:style w:type="paragraph" w:styleId="TOC1">
    <w:name w:val="toc 1"/>
    <w:basedOn w:val="Normal"/>
    <w:next w:val="Normal"/>
    <w:autoRedefine/>
    <w:uiPriority w:val="39"/>
    <w:unhideWhenUsed/>
    <w:rsid w:val="00CF16D4"/>
    <w:pPr>
      <w:tabs>
        <w:tab w:val="left" w:pos="720"/>
        <w:tab w:val="right" w:leader="dot" w:pos="9350"/>
      </w:tabs>
      <w:spacing w:after="100"/>
      <w:ind w:left="0"/>
    </w:pPr>
  </w:style>
  <w:style w:type="character" w:customStyle="1" w:styleId="Heading2Char">
    <w:name w:val="Heading 2 Char"/>
    <w:basedOn w:val="DefaultParagraphFont"/>
    <w:link w:val="Heading2"/>
    <w:uiPriority w:val="9"/>
    <w:rsid w:val="00386327"/>
    <w:rPr>
      <w:rFonts w:ascii="Arial" w:eastAsiaTheme="majorEastAsia" w:hAnsi="Arial" w:cstheme="majorBidi"/>
      <w:b/>
      <w:color w:val="FF0000" w:themeColor="accent2"/>
      <w:sz w:val="32"/>
      <w:szCs w:val="26"/>
    </w:rPr>
  </w:style>
  <w:style w:type="paragraph" w:styleId="TOC2">
    <w:name w:val="toc 2"/>
    <w:basedOn w:val="Normal"/>
    <w:next w:val="Normal"/>
    <w:autoRedefine/>
    <w:uiPriority w:val="39"/>
    <w:unhideWhenUsed/>
    <w:rsid w:val="00CF16D4"/>
    <w:pPr>
      <w:tabs>
        <w:tab w:val="left" w:pos="880"/>
        <w:tab w:val="right" w:leader="dot" w:pos="9350"/>
      </w:tabs>
      <w:spacing w:after="100"/>
      <w:ind w:left="360"/>
    </w:pPr>
  </w:style>
  <w:style w:type="paragraph" w:styleId="BodyText">
    <w:name w:val="Body Text"/>
    <w:basedOn w:val="Normal"/>
    <w:link w:val="BodyTextChar"/>
    <w:rsid w:val="00AB6593"/>
    <w:pPr>
      <w:widowControl w:val="0"/>
      <w:numPr>
        <w:numId w:val="1"/>
      </w:numPr>
      <w:tabs>
        <w:tab w:val="left" w:pos="1134"/>
      </w:tabs>
      <w:suppressAutoHyphens/>
      <w:spacing w:before="120" w:after="120" w:line="300" w:lineRule="auto"/>
      <w:textAlignment w:val="baseline"/>
    </w:pPr>
    <w:rPr>
      <w:rFonts w:ascii="Century Gothic" w:eastAsia="MS Mincho" w:hAnsi="Century Gothic" w:cs="Arial"/>
      <w:color w:val="000000"/>
      <w:kern w:val="1"/>
      <w:szCs w:val="24"/>
      <w:lang w:eastAsia="zh-CN" w:bidi="en-US"/>
    </w:rPr>
  </w:style>
  <w:style w:type="character" w:customStyle="1" w:styleId="BodyTextChar">
    <w:name w:val="Body Text Char"/>
    <w:basedOn w:val="DefaultParagraphFont"/>
    <w:link w:val="BodyText"/>
    <w:rsid w:val="00AB6593"/>
    <w:rPr>
      <w:rFonts w:ascii="Century Gothic" w:eastAsia="MS Mincho" w:hAnsi="Century Gothic" w:cs="Arial"/>
      <w:color w:val="000000"/>
      <w:kern w:val="1"/>
      <w:szCs w:val="24"/>
      <w:lang w:eastAsia="zh-CN" w:bidi="en-US"/>
    </w:rPr>
  </w:style>
  <w:style w:type="character" w:customStyle="1" w:styleId="Heading3Char">
    <w:name w:val="Heading 3 Char"/>
    <w:basedOn w:val="DefaultParagraphFont"/>
    <w:link w:val="Heading3"/>
    <w:uiPriority w:val="9"/>
    <w:rsid w:val="00386327"/>
    <w:rPr>
      <w:rFonts w:ascii="Arial" w:eastAsiaTheme="majorEastAsia" w:hAnsi="Arial" w:cstheme="majorBidi"/>
      <w:b/>
      <w:color w:val="7F7F7F" w:themeColor="text2"/>
      <w:sz w:val="28"/>
      <w:szCs w:val="24"/>
    </w:rPr>
  </w:style>
  <w:style w:type="character" w:customStyle="1" w:styleId="Heading4Char">
    <w:name w:val="Heading 4 Char"/>
    <w:basedOn w:val="DefaultParagraphFont"/>
    <w:link w:val="Heading4"/>
    <w:uiPriority w:val="9"/>
    <w:rsid w:val="00386327"/>
    <w:rPr>
      <w:rFonts w:ascii="Arial" w:eastAsiaTheme="majorEastAsia" w:hAnsi="Arial" w:cstheme="majorBidi"/>
      <w:b/>
      <w:iCs/>
      <w:color w:val="7F7F7F" w:themeColor="text2"/>
    </w:rPr>
  </w:style>
  <w:style w:type="character" w:customStyle="1" w:styleId="Heading5Char">
    <w:name w:val="Heading 5 Char"/>
    <w:basedOn w:val="DefaultParagraphFont"/>
    <w:link w:val="Heading5"/>
    <w:uiPriority w:val="9"/>
    <w:semiHidden/>
    <w:rsid w:val="00697116"/>
    <w:rPr>
      <w:rFonts w:asciiTheme="majorHAnsi" w:eastAsiaTheme="majorEastAsia" w:hAnsiTheme="majorHAnsi" w:cstheme="majorBidi"/>
      <w:color w:val="1882B1" w:themeColor="accent1" w:themeShade="BF"/>
    </w:rPr>
  </w:style>
  <w:style w:type="character" w:customStyle="1" w:styleId="Heading6Char">
    <w:name w:val="Heading 6 Char"/>
    <w:basedOn w:val="DefaultParagraphFont"/>
    <w:link w:val="Heading6"/>
    <w:uiPriority w:val="9"/>
    <w:semiHidden/>
    <w:rsid w:val="00697116"/>
    <w:rPr>
      <w:rFonts w:asciiTheme="majorHAnsi" w:eastAsiaTheme="majorEastAsia" w:hAnsiTheme="majorHAnsi" w:cstheme="majorBidi"/>
      <w:color w:val="105675" w:themeColor="accent1" w:themeShade="7F"/>
    </w:rPr>
  </w:style>
  <w:style w:type="character" w:customStyle="1" w:styleId="Heading7Char">
    <w:name w:val="Heading 7 Char"/>
    <w:basedOn w:val="DefaultParagraphFont"/>
    <w:link w:val="Heading7"/>
    <w:uiPriority w:val="9"/>
    <w:semiHidden/>
    <w:rsid w:val="00697116"/>
    <w:rPr>
      <w:rFonts w:asciiTheme="majorHAnsi" w:eastAsiaTheme="majorEastAsia" w:hAnsiTheme="majorHAnsi" w:cstheme="majorBidi"/>
      <w:i/>
      <w:iCs/>
      <w:color w:val="105675" w:themeColor="accent1" w:themeShade="7F"/>
    </w:rPr>
  </w:style>
  <w:style w:type="character" w:customStyle="1" w:styleId="Heading8Char">
    <w:name w:val="Heading 8 Char"/>
    <w:basedOn w:val="DefaultParagraphFont"/>
    <w:link w:val="Heading8"/>
    <w:uiPriority w:val="9"/>
    <w:semiHidden/>
    <w:rsid w:val="0069711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7116"/>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CF16D4"/>
    <w:pPr>
      <w:tabs>
        <w:tab w:val="left" w:pos="1320"/>
        <w:tab w:val="right" w:leader="dot" w:pos="9350"/>
      </w:tabs>
      <w:spacing w:after="100"/>
    </w:pPr>
  </w:style>
  <w:style w:type="paragraph" w:styleId="BlockText">
    <w:name w:val="Block Text"/>
    <w:basedOn w:val="Normal"/>
    <w:rsid w:val="00CE7A5B"/>
    <w:pPr>
      <w:widowControl w:val="0"/>
      <w:tabs>
        <w:tab w:val="left" w:pos="432"/>
      </w:tabs>
      <w:suppressAutoHyphens/>
      <w:spacing w:before="80" w:after="120" w:line="300" w:lineRule="auto"/>
      <w:ind w:left="432" w:right="1440" w:hanging="432"/>
      <w:jc w:val="both"/>
    </w:pPr>
    <w:rPr>
      <w:rFonts w:ascii="Century Gothic" w:eastAsia="SimSun" w:hAnsi="Century Gothic" w:cs="Calibri"/>
      <w:color w:val="000000"/>
      <w:kern w:val="1"/>
      <w:szCs w:val="24"/>
      <w:lang w:eastAsia="zh-CN" w:bidi="he-IL"/>
    </w:rPr>
  </w:style>
  <w:style w:type="paragraph" w:customStyle="1" w:styleId="BodyCopy">
    <w:name w:val="Body Copy"/>
    <w:basedOn w:val="Normal"/>
    <w:qFormat/>
    <w:rsid w:val="00BC1E2B"/>
    <w:pPr>
      <w:spacing w:after="0" w:line="240" w:lineRule="auto"/>
      <w:contextualSpacing/>
    </w:pPr>
    <w:rPr>
      <w:rFonts w:eastAsia="Cambria" w:cs="Times New Roman"/>
      <w:szCs w:val="24"/>
    </w:rPr>
  </w:style>
  <w:style w:type="paragraph" w:styleId="FootnoteText">
    <w:name w:val="footnote text"/>
    <w:basedOn w:val="Normal"/>
    <w:link w:val="FootnoteTextChar"/>
    <w:rsid w:val="00CF4A47"/>
    <w:pPr>
      <w:suppressAutoHyphens/>
      <w:spacing w:before="120" w:after="120" w:line="240" w:lineRule="auto"/>
      <w:ind w:left="113" w:hanging="113"/>
      <w:jc w:val="both"/>
    </w:pPr>
    <w:rPr>
      <w:rFonts w:eastAsia="Times New Roman" w:cs="Arial"/>
      <w:sz w:val="16"/>
      <w:szCs w:val="20"/>
      <w:lang w:eastAsia="zh-CN"/>
    </w:rPr>
  </w:style>
  <w:style w:type="character" w:customStyle="1" w:styleId="FootnoteTextChar">
    <w:name w:val="Footnote Text Char"/>
    <w:basedOn w:val="DefaultParagraphFont"/>
    <w:link w:val="FootnoteText"/>
    <w:rsid w:val="00CF4A47"/>
    <w:rPr>
      <w:rFonts w:ascii="Arial" w:eastAsia="Times New Roman" w:hAnsi="Arial" w:cs="Arial"/>
      <w:sz w:val="16"/>
      <w:szCs w:val="20"/>
      <w:lang w:eastAsia="zh-CN"/>
    </w:rPr>
  </w:style>
  <w:style w:type="table" w:customStyle="1" w:styleId="GridTable1Light1">
    <w:name w:val="Grid Table 1 Light1"/>
    <w:basedOn w:val="TableNormal"/>
    <w:uiPriority w:val="46"/>
    <w:rsid w:val="00CF4A47"/>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FootnoteReference">
    <w:name w:val="footnote reference"/>
    <w:uiPriority w:val="99"/>
    <w:semiHidden/>
    <w:unhideWhenUsed/>
    <w:rsid w:val="00CF4A47"/>
    <w:rPr>
      <w:vertAlign w:val="superscript"/>
    </w:rPr>
  </w:style>
  <w:style w:type="table" w:customStyle="1" w:styleId="Style2">
    <w:name w:val="Style2"/>
    <w:basedOn w:val="TableNormal"/>
    <w:uiPriority w:val="99"/>
    <w:rsid w:val="00E81F6C"/>
    <w:pPr>
      <w:spacing w:after="0" w:line="240" w:lineRule="auto"/>
    </w:pPr>
    <w:rPr>
      <w:rFonts w:ascii="Calibri" w:hAnsi="Calibri"/>
      <w:color w:val="000000" w:themeColor="text1"/>
      <w:sz w:val="24"/>
    </w:rPr>
    <w:tblPr>
      <w:tblStyleRow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15" w:type="dxa"/>
        <w:bottom w:w="0" w:type="dxa"/>
        <w:right w:w="115" w:type="dxa"/>
      </w:tblCellMar>
    </w:tblPr>
    <w:tblStylePr w:type="firstRow">
      <w:pPr>
        <w:wordWrap/>
        <w:spacing w:beforeLines="0" w:before="240" w:beforeAutospacing="0"/>
        <w:jc w:val="left"/>
      </w:pPr>
      <w:rPr>
        <w:rFonts w:ascii="Calibri" w:hAnsi="Calibri"/>
        <w:b/>
        <w:color w:val="FFFFFF" w:themeColor="background1"/>
        <w:sz w:val="24"/>
      </w:rPr>
      <w:tblPr/>
      <w:tcPr>
        <w:shd w:val="clear" w:color="auto" w:fill="13ADCF"/>
        <w:vAlign w:val="center"/>
      </w:tcPr>
    </w:tblStylePr>
    <w:tblStylePr w:type="lastRow">
      <w:pPr>
        <w:wordWrap/>
        <w:spacing w:beforeLines="0" w:before="240" w:beforeAutospacing="0"/>
      </w:pPr>
      <w:rPr>
        <w:rFonts w:ascii="Calibri" w:hAnsi="Calibri"/>
      </w:rPr>
    </w:tblStylePr>
    <w:tblStylePr w:type="band2Horz">
      <w:pPr>
        <w:wordWrap/>
        <w:spacing w:beforeLines="0" w:before="240" w:beforeAutospacing="0"/>
      </w:pPr>
      <w:rPr>
        <w:rFonts w:ascii="Calibri" w:hAnsi="Calibri"/>
        <w:color w:val="C1DFFD" w:themeColor="accent5" w:themeTint="33"/>
      </w:rPr>
      <w:tblPr/>
      <w:tcPr>
        <w:shd w:val="clear" w:color="auto" w:fill="48A0FA" w:themeFill="accent5" w:themeFillTint="99"/>
      </w:tcPr>
    </w:tblStylePr>
  </w:style>
  <w:style w:type="paragraph" w:customStyle="1" w:styleId="MediumGrid21">
    <w:name w:val="Medium Grid 21"/>
    <w:uiPriority w:val="1"/>
    <w:qFormat/>
    <w:rsid w:val="004F2EC0"/>
    <w:pPr>
      <w:spacing w:after="0" w:line="240" w:lineRule="auto"/>
    </w:pPr>
    <w:rPr>
      <w:rFonts w:ascii="Times New Roman" w:eastAsia="Times New Roman" w:hAnsi="Times New Roman" w:cs="Times New Roman"/>
      <w:sz w:val="24"/>
      <w:szCs w:val="24"/>
    </w:rPr>
  </w:style>
  <w:style w:type="character" w:styleId="Emphasis">
    <w:name w:val="Emphasis"/>
    <w:rsid w:val="003E1473"/>
    <w:rPr>
      <w:i/>
      <w:iCs/>
    </w:rPr>
  </w:style>
  <w:style w:type="character" w:customStyle="1" w:styleId="InternetLink">
    <w:name w:val="Internet Link"/>
    <w:rsid w:val="003E1473"/>
    <w:rPr>
      <w:color w:val="000080"/>
      <w:u w:val="single"/>
      <w:lang w:val="uz-Cyrl-UZ" w:eastAsia="uz-Cyrl-UZ" w:bidi="uz-Cyrl-UZ"/>
    </w:rPr>
  </w:style>
  <w:style w:type="character" w:customStyle="1" w:styleId="StrongEmphasis">
    <w:name w:val="Strong Emphasis"/>
    <w:rsid w:val="003E1473"/>
    <w:rPr>
      <w:b/>
      <w:bCs/>
    </w:rPr>
  </w:style>
  <w:style w:type="character" w:customStyle="1" w:styleId="SourceText">
    <w:name w:val="Source Text"/>
    <w:rsid w:val="003E1473"/>
    <w:rPr>
      <w:rFonts w:ascii="Liberation Mono" w:eastAsia="Droid Sans Fallback" w:hAnsi="Liberation Mono" w:cs="Liberation Mono"/>
    </w:rPr>
  </w:style>
  <w:style w:type="paragraph" w:customStyle="1" w:styleId="TextBody">
    <w:name w:val="Text Body"/>
    <w:basedOn w:val="Normal"/>
    <w:rsid w:val="003E1473"/>
    <w:pPr>
      <w:widowControl w:val="0"/>
      <w:suppressAutoHyphens/>
      <w:spacing w:after="142" w:line="288" w:lineRule="auto"/>
      <w:ind w:left="0"/>
      <w:contextualSpacing/>
    </w:pPr>
    <w:rPr>
      <w:rFonts w:ascii="Liberation Serif" w:eastAsia="Droid Sans Fallback" w:hAnsi="Liberation Serif" w:cs="FreeSans"/>
      <w:color w:val="auto"/>
      <w:sz w:val="24"/>
      <w:szCs w:val="24"/>
      <w:lang w:val="en-IN" w:eastAsia="zh-CN" w:bidi="hi-IN"/>
    </w:rPr>
  </w:style>
  <w:style w:type="paragraph" w:customStyle="1" w:styleId="PreformattedText">
    <w:name w:val="Preformatted Text"/>
    <w:basedOn w:val="Normal"/>
    <w:rsid w:val="003E1473"/>
    <w:pPr>
      <w:widowControl w:val="0"/>
      <w:suppressAutoHyphens/>
      <w:spacing w:after="0" w:line="240" w:lineRule="auto"/>
      <w:ind w:left="0"/>
    </w:pPr>
    <w:rPr>
      <w:rFonts w:ascii="Liberation Mono" w:eastAsia="Droid Sans Fallback" w:hAnsi="Liberation Mono" w:cs="Liberation Mono"/>
      <w:color w:val="auto"/>
      <w:sz w:val="20"/>
      <w:szCs w:val="20"/>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84688">
      <w:bodyDiv w:val="1"/>
      <w:marLeft w:val="0"/>
      <w:marRight w:val="0"/>
      <w:marTop w:val="0"/>
      <w:marBottom w:val="0"/>
      <w:divBdr>
        <w:top w:val="none" w:sz="0" w:space="0" w:color="auto"/>
        <w:left w:val="none" w:sz="0" w:space="0" w:color="auto"/>
        <w:bottom w:val="none" w:sz="0" w:space="0" w:color="auto"/>
        <w:right w:val="none" w:sz="0" w:space="0" w:color="auto"/>
      </w:divBdr>
    </w:div>
    <w:div w:id="223834486">
      <w:bodyDiv w:val="1"/>
      <w:marLeft w:val="0"/>
      <w:marRight w:val="0"/>
      <w:marTop w:val="0"/>
      <w:marBottom w:val="0"/>
      <w:divBdr>
        <w:top w:val="none" w:sz="0" w:space="0" w:color="auto"/>
        <w:left w:val="none" w:sz="0" w:space="0" w:color="auto"/>
        <w:bottom w:val="none" w:sz="0" w:space="0" w:color="auto"/>
        <w:right w:val="none" w:sz="0" w:space="0" w:color="auto"/>
      </w:divBdr>
    </w:div>
    <w:div w:id="379015341">
      <w:bodyDiv w:val="1"/>
      <w:marLeft w:val="0"/>
      <w:marRight w:val="0"/>
      <w:marTop w:val="0"/>
      <w:marBottom w:val="0"/>
      <w:divBdr>
        <w:top w:val="none" w:sz="0" w:space="0" w:color="auto"/>
        <w:left w:val="none" w:sz="0" w:space="0" w:color="auto"/>
        <w:bottom w:val="none" w:sz="0" w:space="0" w:color="auto"/>
        <w:right w:val="none" w:sz="0" w:space="0" w:color="auto"/>
      </w:divBdr>
    </w:div>
    <w:div w:id="496775852">
      <w:bodyDiv w:val="1"/>
      <w:marLeft w:val="0"/>
      <w:marRight w:val="0"/>
      <w:marTop w:val="0"/>
      <w:marBottom w:val="0"/>
      <w:divBdr>
        <w:top w:val="none" w:sz="0" w:space="0" w:color="auto"/>
        <w:left w:val="none" w:sz="0" w:space="0" w:color="auto"/>
        <w:bottom w:val="none" w:sz="0" w:space="0" w:color="auto"/>
        <w:right w:val="none" w:sz="0" w:space="0" w:color="auto"/>
      </w:divBdr>
    </w:div>
    <w:div w:id="717778262">
      <w:bodyDiv w:val="1"/>
      <w:marLeft w:val="0"/>
      <w:marRight w:val="0"/>
      <w:marTop w:val="0"/>
      <w:marBottom w:val="0"/>
      <w:divBdr>
        <w:top w:val="none" w:sz="0" w:space="0" w:color="auto"/>
        <w:left w:val="none" w:sz="0" w:space="0" w:color="auto"/>
        <w:bottom w:val="none" w:sz="0" w:space="0" w:color="auto"/>
        <w:right w:val="none" w:sz="0" w:space="0" w:color="auto"/>
      </w:divBdr>
    </w:div>
    <w:div w:id="1102994833">
      <w:bodyDiv w:val="1"/>
      <w:marLeft w:val="0"/>
      <w:marRight w:val="0"/>
      <w:marTop w:val="0"/>
      <w:marBottom w:val="0"/>
      <w:divBdr>
        <w:top w:val="none" w:sz="0" w:space="0" w:color="auto"/>
        <w:left w:val="none" w:sz="0" w:space="0" w:color="auto"/>
        <w:bottom w:val="none" w:sz="0" w:space="0" w:color="auto"/>
        <w:right w:val="none" w:sz="0" w:space="0" w:color="auto"/>
      </w:divBdr>
    </w:div>
    <w:div w:id="209134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octocat/Spoon-Knife.gi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YOUR-USERNAME/Spoon-Knife"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DCT">
      <a:dk1>
        <a:sysClr val="windowText" lastClr="000000"/>
      </a:dk1>
      <a:lt1>
        <a:sysClr val="window" lastClr="FFFFFF"/>
      </a:lt1>
      <a:dk2>
        <a:srgbClr val="7F7F7F"/>
      </a:dk2>
      <a:lt2>
        <a:srgbClr val="E7E6E6"/>
      </a:lt2>
      <a:accent1>
        <a:srgbClr val="2BABE2"/>
      </a:accent1>
      <a:accent2>
        <a:srgbClr val="FF0000"/>
      </a:accent2>
      <a:accent3>
        <a:srgbClr val="A5A5A5"/>
      </a:accent3>
      <a:accent4>
        <a:srgbClr val="FF6565"/>
      </a:accent4>
      <a:accent5>
        <a:srgbClr val="0563C1"/>
      </a:accent5>
      <a:accent6>
        <a:srgbClr val="C00000"/>
      </a:accent6>
      <a:hlink>
        <a:srgbClr val="0563C1"/>
      </a:hlink>
      <a:folHlink>
        <a:srgbClr val="FF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12F1C7-A9E7-48FC-845E-DB206E412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1145</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Jasmine Chandhok</dc:creator>
  <cp:lastModifiedBy>Jasmine Chandhok</cp:lastModifiedBy>
  <cp:revision>2</cp:revision>
  <cp:lastPrinted>2011-07-27T13:40:00Z</cp:lastPrinted>
  <dcterms:created xsi:type="dcterms:W3CDTF">2015-05-27T18:53:00Z</dcterms:created>
  <dcterms:modified xsi:type="dcterms:W3CDTF">2015-05-27T18:53:00Z</dcterms:modified>
</cp:coreProperties>
</file>